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51" w:rsidRDefault="00B56151" w:rsidP="00B56151">
      <w:pPr>
        <w:rPr>
          <w:b/>
          <w:sz w:val="32"/>
          <w:szCs w:val="32"/>
        </w:rPr>
      </w:pPr>
    </w:p>
    <w:p w:rsidR="006B1D28" w:rsidRPr="006B1D28" w:rsidRDefault="006B1D28" w:rsidP="006B1D28">
      <w:pPr>
        <w:jc w:val="left"/>
        <w:rPr>
          <w:b/>
          <w:szCs w:val="24"/>
        </w:rPr>
      </w:pPr>
      <w:r>
        <w:rPr>
          <w:b/>
          <w:szCs w:val="24"/>
        </w:rPr>
        <w:t>УДК …</w:t>
      </w:r>
    </w:p>
    <w:p w:rsidR="0001424D" w:rsidRDefault="008F5BBE" w:rsidP="0055053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Название статьи</w:t>
      </w:r>
      <w:r w:rsidR="0001424D" w:rsidRPr="0001424D">
        <w:rPr>
          <w:b/>
          <w:sz w:val="36"/>
          <w:szCs w:val="36"/>
        </w:rPr>
        <w:t xml:space="preserve"> </w:t>
      </w:r>
    </w:p>
    <w:p w:rsidR="00736B6C" w:rsidRDefault="00736B6C" w:rsidP="00550539">
      <w:pPr>
        <w:jc w:val="center"/>
        <w:rPr>
          <w:b/>
          <w:sz w:val="36"/>
          <w:szCs w:val="36"/>
        </w:rPr>
      </w:pPr>
    </w:p>
    <w:p w:rsidR="008A20D8" w:rsidRPr="007E481E" w:rsidRDefault="008A20D8" w:rsidP="00550539">
      <w:pPr>
        <w:ind w:left="708"/>
        <w:jc w:val="right"/>
        <w:rPr>
          <w:b/>
          <w:i/>
          <w:szCs w:val="24"/>
        </w:rPr>
      </w:pPr>
    </w:p>
    <w:p w:rsidR="006B1D28" w:rsidRDefault="008F5BBE" w:rsidP="00550539">
      <w:pPr>
        <w:ind w:left="708"/>
        <w:jc w:val="right"/>
        <w:rPr>
          <w:b/>
          <w:i/>
          <w:szCs w:val="24"/>
        </w:rPr>
      </w:pPr>
      <w:r>
        <w:rPr>
          <w:b/>
          <w:i/>
          <w:szCs w:val="24"/>
        </w:rPr>
        <w:t>Фамилия И.О.</w:t>
      </w:r>
      <w:r w:rsidR="009E44BD">
        <w:rPr>
          <w:b/>
          <w:i/>
          <w:szCs w:val="24"/>
        </w:rPr>
        <w:t xml:space="preserve">, </w:t>
      </w:r>
      <w:r>
        <w:rPr>
          <w:b/>
          <w:i/>
          <w:szCs w:val="24"/>
        </w:rPr>
        <w:t>(место работы)</w:t>
      </w:r>
      <w:r w:rsidR="00550539" w:rsidRPr="005350A9">
        <w:rPr>
          <w:b/>
          <w:i/>
          <w:szCs w:val="24"/>
        </w:rPr>
        <w:t xml:space="preserve">  </w:t>
      </w:r>
    </w:p>
    <w:p w:rsidR="00550539" w:rsidRPr="005350A9" w:rsidRDefault="006B1D28" w:rsidP="00550539">
      <w:pPr>
        <w:ind w:left="708"/>
        <w:jc w:val="right"/>
        <w:rPr>
          <w:b/>
          <w:i/>
          <w:szCs w:val="24"/>
        </w:rPr>
      </w:pPr>
      <w:proofErr w:type="gramStart"/>
      <w:r>
        <w:rPr>
          <w:b/>
          <w:i/>
          <w:szCs w:val="24"/>
          <w:lang w:val="en-US"/>
        </w:rPr>
        <w:t>e-mail</w:t>
      </w:r>
      <w:proofErr w:type="gramEnd"/>
      <w:r w:rsidR="00550539" w:rsidRPr="005350A9">
        <w:rPr>
          <w:b/>
          <w:i/>
          <w:szCs w:val="24"/>
        </w:rPr>
        <w:t xml:space="preserve"> </w:t>
      </w:r>
    </w:p>
    <w:p w:rsidR="008A20D8" w:rsidRPr="007E481E" w:rsidRDefault="008A20D8" w:rsidP="00550539">
      <w:pPr>
        <w:ind w:left="708" w:firstLine="0"/>
        <w:rPr>
          <w:rFonts w:ascii="Georgia" w:hAnsi="Georgia"/>
          <w:b/>
          <w:sz w:val="22"/>
        </w:rPr>
      </w:pPr>
    </w:p>
    <w:p w:rsidR="000254EF" w:rsidRDefault="007E481E" w:rsidP="000254EF">
      <w:pPr>
        <w:ind w:left="708" w:firstLine="0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</w:rPr>
        <w:t xml:space="preserve">  </w:t>
      </w:r>
      <w:r w:rsidR="000254EF">
        <w:rPr>
          <w:rFonts w:ascii="Georgia" w:hAnsi="Georgia"/>
          <w:b/>
          <w:sz w:val="22"/>
        </w:rPr>
        <w:tab/>
      </w:r>
      <w:r w:rsidR="000254EF" w:rsidRPr="000254EF">
        <w:rPr>
          <w:rFonts w:ascii="Georgia" w:hAnsi="Georgia"/>
          <w:b/>
          <w:sz w:val="22"/>
        </w:rPr>
        <w:t xml:space="preserve">Аннотация:  </w:t>
      </w:r>
      <w:r w:rsidR="0024683C" w:rsidRPr="0024683C">
        <w:rPr>
          <w:rFonts w:ascii="Georgia" w:hAnsi="Georgia"/>
          <w:sz w:val="22"/>
        </w:rPr>
        <w:t>Современное естествознание оставляет в мире все меньше места для Бога. Теологи не могут и не хотят согласиться с этим. О том, каким образом и на какой почве стоит (и стоит ли вообще) вести ученым и теологам диалог, эта статья.</w:t>
      </w:r>
      <w:r w:rsidR="000254EF" w:rsidRPr="000254EF">
        <w:rPr>
          <w:rFonts w:ascii="Georgia" w:hAnsi="Georgia"/>
          <w:b/>
          <w:sz w:val="22"/>
        </w:rPr>
        <w:t xml:space="preserve"> </w:t>
      </w:r>
    </w:p>
    <w:p w:rsidR="00B06033" w:rsidRDefault="00B06033" w:rsidP="000254EF">
      <w:pPr>
        <w:ind w:left="708" w:firstLine="0"/>
        <w:rPr>
          <w:rFonts w:ascii="Georgia" w:hAnsi="Georgia"/>
          <w:b/>
          <w:sz w:val="22"/>
        </w:rPr>
      </w:pPr>
    </w:p>
    <w:p w:rsidR="00CB3803" w:rsidRDefault="00B06033" w:rsidP="00CB3803">
      <w:pPr>
        <w:ind w:left="708" w:firstLine="0"/>
        <w:rPr>
          <w:rFonts w:ascii="Georgia" w:hAnsi="Georgia"/>
          <w:sz w:val="22"/>
          <w:lang w:val="en-US"/>
        </w:rPr>
      </w:pPr>
      <w:r>
        <w:rPr>
          <w:rFonts w:ascii="Georgia" w:hAnsi="Georgia"/>
          <w:b/>
          <w:sz w:val="22"/>
        </w:rPr>
        <w:tab/>
      </w:r>
      <w:r w:rsidR="000254EF" w:rsidRPr="000254EF">
        <w:rPr>
          <w:rFonts w:ascii="Georgia" w:hAnsi="Georgia"/>
          <w:b/>
          <w:bCs/>
          <w:sz w:val="22"/>
        </w:rPr>
        <w:t>Ключевые слова</w:t>
      </w:r>
      <w:r w:rsidR="000254EF" w:rsidRPr="000254EF">
        <w:rPr>
          <w:rFonts w:ascii="Georgia" w:hAnsi="Georgia"/>
          <w:b/>
          <w:sz w:val="22"/>
        </w:rPr>
        <w:t xml:space="preserve">: </w:t>
      </w:r>
      <w:r w:rsidR="0024683C" w:rsidRPr="0024683C">
        <w:rPr>
          <w:rFonts w:ascii="Georgia" w:hAnsi="Georgia"/>
          <w:sz w:val="22"/>
        </w:rPr>
        <w:t>современное естествознание, Бог, доказательство существование Бога</w:t>
      </w:r>
      <w:r w:rsidR="000254EF" w:rsidRPr="000254EF">
        <w:rPr>
          <w:rFonts w:ascii="Georgia" w:hAnsi="Georgia"/>
          <w:sz w:val="22"/>
        </w:rPr>
        <w:t>.</w:t>
      </w:r>
      <w:r w:rsidR="00550539" w:rsidRPr="000254EF">
        <w:rPr>
          <w:rFonts w:ascii="Georgia" w:hAnsi="Georgia"/>
          <w:sz w:val="22"/>
        </w:rPr>
        <w:t xml:space="preserve"> </w:t>
      </w:r>
    </w:p>
    <w:p w:rsidR="00F6233B" w:rsidRDefault="00F6233B" w:rsidP="00CB3803">
      <w:pPr>
        <w:ind w:left="708" w:firstLine="0"/>
        <w:rPr>
          <w:rFonts w:ascii="Georgia" w:hAnsi="Georgia"/>
          <w:sz w:val="22"/>
          <w:lang w:val="en-US"/>
        </w:rPr>
      </w:pPr>
    </w:p>
    <w:p w:rsidR="00F6233B" w:rsidRPr="00F6233B" w:rsidRDefault="00F6233B" w:rsidP="00F6233B">
      <w:pPr>
        <w:ind w:left="708" w:firstLine="0"/>
        <w:jc w:val="center"/>
        <w:rPr>
          <w:rFonts w:ascii="Georgia" w:hAnsi="Georgia"/>
          <w:b/>
          <w:sz w:val="36"/>
          <w:szCs w:val="36"/>
          <w:lang w:val="en-US"/>
        </w:rPr>
      </w:pPr>
      <w:r w:rsidRPr="00F6233B">
        <w:rPr>
          <w:rFonts w:ascii="Georgia" w:hAnsi="Georgia"/>
          <w:b/>
          <w:sz w:val="36"/>
          <w:szCs w:val="36"/>
          <w:lang w:val="en-US"/>
        </w:rPr>
        <w:t>The name of the article</w:t>
      </w:r>
    </w:p>
    <w:p w:rsidR="00F6233B" w:rsidRDefault="00F6233B" w:rsidP="00F6233B">
      <w:pPr>
        <w:ind w:left="708" w:firstLine="0"/>
        <w:rPr>
          <w:rFonts w:ascii="Georgia" w:hAnsi="Georgia"/>
          <w:sz w:val="22"/>
          <w:lang w:val="en-US"/>
        </w:rPr>
      </w:pPr>
      <w:r>
        <w:rPr>
          <w:rFonts w:ascii="Georgia" w:hAnsi="Georgia"/>
          <w:sz w:val="22"/>
          <w:lang w:val="en-US"/>
        </w:rPr>
        <w:tab/>
      </w:r>
    </w:p>
    <w:p w:rsidR="00F6233B" w:rsidRPr="00F6233B" w:rsidRDefault="00F6233B" w:rsidP="00F6233B">
      <w:pPr>
        <w:ind w:left="708" w:firstLine="708"/>
        <w:jc w:val="right"/>
        <w:rPr>
          <w:rFonts w:ascii="Georgia" w:hAnsi="Georgia"/>
          <w:b/>
          <w:i/>
          <w:sz w:val="22"/>
          <w:lang w:val="en-US"/>
        </w:rPr>
      </w:pPr>
      <w:r w:rsidRPr="00F6233B">
        <w:rPr>
          <w:rFonts w:ascii="Georgia" w:hAnsi="Georgia"/>
          <w:b/>
          <w:i/>
          <w:sz w:val="22"/>
          <w:lang w:val="en-US"/>
        </w:rPr>
        <w:t>Surname (place of work)</w:t>
      </w:r>
    </w:p>
    <w:p w:rsidR="00F6233B" w:rsidRPr="00F6233B" w:rsidRDefault="00F6233B" w:rsidP="00F6233B">
      <w:pPr>
        <w:ind w:left="708" w:firstLine="708"/>
        <w:jc w:val="right"/>
        <w:rPr>
          <w:rFonts w:ascii="Georgia" w:hAnsi="Georgia"/>
          <w:b/>
          <w:i/>
          <w:sz w:val="22"/>
          <w:lang w:val="en-US"/>
        </w:rPr>
      </w:pPr>
      <w:proofErr w:type="gramStart"/>
      <w:r w:rsidRPr="00F6233B">
        <w:rPr>
          <w:rFonts w:ascii="Georgia" w:hAnsi="Georgia"/>
          <w:b/>
          <w:i/>
          <w:sz w:val="22"/>
          <w:lang w:val="en-US"/>
        </w:rPr>
        <w:t>email</w:t>
      </w:r>
      <w:proofErr w:type="gramEnd"/>
    </w:p>
    <w:p w:rsidR="00F6233B" w:rsidRPr="00F6233B" w:rsidRDefault="00F6233B" w:rsidP="00F6233B">
      <w:pPr>
        <w:ind w:left="708" w:firstLine="708"/>
        <w:rPr>
          <w:rFonts w:ascii="Georgia" w:hAnsi="Georgia"/>
          <w:b/>
          <w:sz w:val="22"/>
          <w:lang w:val="en-US"/>
        </w:rPr>
      </w:pPr>
      <w:r w:rsidRPr="00F6233B">
        <w:rPr>
          <w:rFonts w:ascii="Georgia" w:hAnsi="Georgia"/>
          <w:b/>
          <w:sz w:val="22"/>
          <w:lang w:val="en-US"/>
        </w:rPr>
        <w:t>Abstract:</w:t>
      </w:r>
    </w:p>
    <w:p w:rsidR="00F6233B" w:rsidRDefault="00F6233B" w:rsidP="00F6233B">
      <w:pPr>
        <w:ind w:left="708" w:firstLine="0"/>
        <w:rPr>
          <w:rFonts w:ascii="Georgia" w:hAnsi="Georgia"/>
          <w:b/>
          <w:sz w:val="22"/>
          <w:lang w:val="en-US"/>
        </w:rPr>
      </w:pPr>
      <w:r w:rsidRPr="00F6233B">
        <w:rPr>
          <w:rFonts w:ascii="Georgia" w:hAnsi="Georgia"/>
          <w:b/>
          <w:sz w:val="22"/>
          <w:lang w:val="en-US"/>
        </w:rPr>
        <w:tab/>
      </w:r>
    </w:p>
    <w:p w:rsidR="00F6233B" w:rsidRPr="00F6233B" w:rsidRDefault="00F6233B" w:rsidP="00F6233B">
      <w:pPr>
        <w:ind w:left="708" w:firstLine="708"/>
        <w:rPr>
          <w:rFonts w:ascii="Georgia" w:hAnsi="Georgia"/>
          <w:sz w:val="22"/>
          <w:lang w:val="en-US"/>
        </w:rPr>
      </w:pPr>
      <w:r w:rsidRPr="00F6233B">
        <w:rPr>
          <w:rFonts w:ascii="Georgia" w:hAnsi="Georgia"/>
          <w:b/>
          <w:sz w:val="22"/>
          <w:lang w:val="en-US"/>
        </w:rPr>
        <w:t>Key words:</w:t>
      </w:r>
    </w:p>
    <w:p w:rsidR="00550539" w:rsidRPr="00550539" w:rsidRDefault="00550539" w:rsidP="00550539">
      <w:pPr>
        <w:ind w:firstLine="0"/>
        <w:rPr>
          <w:sz w:val="20"/>
          <w:szCs w:val="20"/>
        </w:rPr>
      </w:pPr>
      <w:r w:rsidRPr="00550539">
        <w:rPr>
          <w:sz w:val="20"/>
          <w:szCs w:val="20"/>
        </w:rPr>
        <w:t>________________________________________________________________________________________</w:t>
      </w:r>
    </w:p>
    <w:p w:rsidR="008A20D8" w:rsidRDefault="008A20D8" w:rsidP="00550539">
      <w:pPr>
        <w:ind w:firstLine="708"/>
      </w:pPr>
    </w:p>
    <w:p w:rsidR="008F5BBE" w:rsidRDefault="008F5BBE" w:rsidP="00550539">
      <w:pPr>
        <w:ind w:firstLine="708"/>
      </w:pPr>
    </w:p>
    <w:p w:rsidR="008F5BBE" w:rsidRPr="002447D9" w:rsidRDefault="008F5BBE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  <w:r w:rsidRPr="002447D9">
        <w:rPr>
          <w:rFonts w:ascii="Times New Roman" w:hAnsi="Times New Roman" w:cs="Times New Roman"/>
          <w:i w:val="0"/>
          <w:sz w:val="24"/>
          <w:szCs w:val="24"/>
        </w:rPr>
        <w:t>Название параграфа (если необходимо): стиль «Заголовок 2»</w:t>
      </w:r>
    </w:p>
    <w:p w:rsidR="008F5BBE" w:rsidRDefault="008F5BBE" w:rsidP="008F5BBE">
      <w:r>
        <w:t>Текст,</w:t>
      </w:r>
      <w:r w:rsidRPr="00CE3EFE">
        <w:t xml:space="preserve"> </w:t>
      </w:r>
      <w:r>
        <w:t>стиль «Обычный»</w:t>
      </w:r>
      <w:r>
        <w:rPr>
          <w:rStyle w:val="a9"/>
        </w:rPr>
        <w:footnoteReference w:id="1"/>
      </w:r>
      <w:r>
        <w:t>.</w:t>
      </w:r>
    </w:p>
    <w:p w:rsidR="007723B3" w:rsidRDefault="007723B3" w:rsidP="008F5BBE"/>
    <w:p w:rsidR="007723B3" w:rsidRDefault="007723B3" w:rsidP="008F5BBE">
      <w:r>
        <w:t>………</w:t>
      </w:r>
    </w:p>
    <w:p w:rsidR="007723B3" w:rsidRDefault="007723B3" w:rsidP="008F5BBE"/>
    <w:p w:rsidR="007723B3" w:rsidRDefault="007723B3" w:rsidP="008F5BBE"/>
    <w:p w:rsidR="007723B3" w:rsidRDefault="007723B3" w:rsidP="008F5BBE"/>
    <w:p w:rsidR="007723B3" w:rsidRDefault="007723B3" w:rsidP="008F5BBE"/>
    <w:p w:rsidR="007723B3" w:rsidRDefault="007723B3" w:rsidP="008F5BBE"/>
    <w:p w:rsidR="007723B3" w:rsidRDefault="007723B3" w:rsidP="008F5BBE"/>
    <w:p w:rsidR="007723B3" w:rsidRDefault="007723B3" w:rsidP="008F5BBE"/>
    <w:p w:rsidR="007723B3" w:rsidRDefault="007723B3" w:rsidP="008F5BBE"/>
    <w:p w:rsidR="007723B3" w:rsidRDefault="007723B3" w:rsidP="008F5BBE">
      <w:r>
        <w:t>………</w:t>
      </w:r>
    </w:p>
    <w:p w:rsidR="007723B3" w:rsidRDefault="007723B3" w:rsidP="008F5BBE"/>
    <w:p w:rsidR="007723B3" w:rsidRDefault="007723B3" w:rsidP="008F5BBE"/>
    <w:p w:rsidR="007723B3" w:rsidRDefault="007723B3" w:rsidP="008F5BBE"/>
    <w:p w:rsidR="007723B3" w:rsidRDefault="007723B3" w:rsidP="008F5BBE"/>
    <w:p w:rsidR="007723B3" w:rsidRDefault="007723B3" w:rsidP="008F5BBE"/>
    <w:p w:rsidR="008F5BBE" w:rsidRDefault="008F5BBE" w:rsidP="008F5BBE">
      <w:r>
        <w:t>………</w:t>
      </w:r>
    </w:p>
    <w:p w:rsidR="007723B3" w:rsidRDefault="007723B3" w:rsidP="008F5BBE"/>
    <w:p w:rsidR="008F5BBE" w:rsidRPr="008F5BBE" w:rsidRDefault="008F5BBE" w:rsidP="008F5BBE">
      <w:pPr>
        <w:pStyle w:val="aa"/>
        <w:rPr>
          <w:sz w:val="20"/>
          <w:szCs w:val="20"/>
        </w:rPr>
      </w:pPr>
      <w:r w:rsidRPr="008F5BBE">
        <w:rPr>
          <w:sz w:val="20"/>
          <w:szCs w:val="20"/>
        </w:rPr>
        <w:t>Выносная цитата. Стиль «Цитата». Ссылка на источник цитирования вида: (2, 90–91).</w:t>
      </w: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………</w:t>
      </w: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……….</w:t>
      </w:r>
    </w:p>
    <w:p w:rsidR="008F5BBE" w:rsidRPr="002447D9" w:rsidRDefault="008F5BBE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  <w:r w:rsidRPr="002447D9">
        <w:rPr>
          <w:rFonts w:ascii="Times New Roman" w:hAnsi="Times New Roman" w:cs="Times New Roman"/>
          <w:i w:val="0"/>
          <w:sz w:val="24"/>
          <w:szCs w:val="24"/>
        </w:rPr>
        <w:t>Название параграфа: стиль «Заголовок 2»</w:t>
      </w:r>
    </w:p>
    <w:p w:rsidR="008F5BBE" w:rsidRDefault="008F5BBE" w:rsidP="008F5BBE">
      <w:r>
        <w:t>Текст,</w:t>
      </w:r>
      <w:r w:rsidRPr="00CE3EFE">
        <w:t xml:space="preserve"> </w:t>
      </w:r>
      <w:r>
        <w:t>стиль «Обычный».</w:t>
      </w:r>
    </w:p>
    <w:p w:rsidR="008F5BBE" w:rsidRDefault="008F5BBE" w:rsidP="008F5BBE">
      <w:r>
        <w:t>……</w:t>
      </w:r>
    </w:p>
    <w:p w:rsidR="007723B3" w:rsidRDefault="007723B3" w:rsidP="008F5BBE">
      <w:pPr>
        <w:pStyle w:val="31"/>
        <w:ind w:firstLine="397"/>
        <w:rPr>
          <w:b w:val="0"/>
          <w:i/>
          <w:sz w:val="24"/>
          <w:szCs w:val="24"/>
        </w:rPr>
      </w:pPr>
    </w:p>
    <w:p w:rsidR="007723B3" w:rsidRDefault="007723B3" w:rsidP="008F5BBE">
      <w:pPr>
        <w:pStyle w:val="31"/>
        <w:ind w:firstLine="397"/>
        <w:rPr>
          <w:b w:val="0"/>
          <w:i/>
          <w:sz w:val="24"/>
          <w:szCs w:val="24"/>
        </w:rPr>
      </w:pPr>
    </w:p>
    <w:p w:rsidR="007723B3" w:rsidRDefault="007723B3" w:rsidP="008F5BBE">
      <w:pPr>
        <w:pStyle w:val="31"/>
        <w:ind w:firstLine="397"/>
        <w:rPr>
          <w:b w:val="0"/>
          <w:i/>
          <w:sz w:val="24"/>
          <w:szCs w:val="24"/>
        </w:rPr>
      </w:pPr>
    </w:p>
    <w:p w:rsidR="007723B3" w:rsidRDefault="007723B3" w:rsidP="008F5BBE">
      <w:pPr>
        <w:pStyle w:val="31"/>
        <w:ind w:firstLine="397"/>
        <w:rPr>
          <w:b w:val="0"/>
          <w:i/>
          <w:sz w:val="24"/>
          <w:szCs w:val="24"/>
        </w:rPr>
      </w:pPr>
    </w:p>
    <w:p w:rsidR="007723B3" w:rsidRDefault="007723B3" w:rsidP="008F5BBE">
      <w:pPr>
        <w:pStyle w:val="31"/>
        <w:ind w:firstLine="397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………</w:t>
      </w:r>
    </w:p>
    <w:p w:rsidR="008F5BBE" w:rsidRPr="008F5BBE" w:rsidRDefault="008F5BBE" w:rsidP="008F5BBE">
      <w:pPr>
        <w:pStyle w:val="31"/>
        <w:ind w:firstLine="397"/>
        <w:rPr>
          <w:b w:val="0"/>
          <w:i/>
          <w:sz w:val="24"/>
          <w:szCs w:val="24"/>
        </w:rPr>
      </w:pPr>
      <w:r w:rsidRPr="008F5BBE">
        <w:rPr>
          <w:b w:val="0"/>
          <w:i/>
          <w:sz w:val="24"/>
          <w:szCs w:val="24"/>
        </w:rPr>
        <w:t>Название подпараграфа (если необходимо): стиль «Заголовок 3»</w:t>
      </w:r>
    </w:p>
    <w:p w:rsidR="008F5BBE" w:rsidRDefault="008F5BBE" w:rsidP="008F5BBE">
      <w:r>
        <w:t>Текст,</w:t>
      </w:r>
      <w:r w:rsidRPr="00CE3EFE">
        <w:t xml:space="preserve"> </w:t>
      </w:r>
      <w:r>
        <w:t>стиль «Обычный».</w:t>
      </w:r>
    </w:p>
    <w:p w:rsidR="007723B3" w:rsidRDefault="008F5BBE" w:rsidP="007723B3">
      <w:pPr>
        <w:rPr>
          <w:i/>
          <w:szCs w:val="24"/>
        </w:rPr>
      </w:pPr>
      <w:r>
        <w:t>…..</w:t>
      </w: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</w:p>
    <w:p w:rsidR="007723B3" w:rsidRDefault="007723B3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</w:p>
    <w:p w:rsidR="008F5BBE" w:rsidRPr="00BB3B2B" w:rsidRDefault="008F5BBE" w:rsidP="008F5BBE">
      <w:pPr>
        <w:pStyle w:val="21"/>
        <w:rPr>
          <w:rFonts w:ascii="Times New Roman" w:hAnsi="Times New Roman" w:cs="Times New Roman"/>
          <w:i w:val="0"/>
          <w:sz w:val="24"/>
          <w:szCs w:val="24"/>
        </w:rPr>
      </w:pPr>
      <w:r w:rsidRPr="00BB3B2B">
        <w:rPr>
          <w:rFonts w:ascii="Times New Roman" w:hAnsi="Times New Roman" w:cs="Times New Roman"/>
          <w:i w:val="0"/>
          <w:sz w:val="24"/>
          <w:szCs w:val="24"/>
        </w:rPr>
        <w:t>Ли</w:t>
      </w:r>
      <w:r w:rsidR="00BB3B2B">
        <w:rPr>
          <w:rFonts w:ascii="Times New Roman" w:hAnsi="Times New Roman" w:cs="Times New Roman"/>
          <w:i w:val="0"/>
          <w:sz w:val="24"/>
          <w:szCs w:val="24"/>
        </w:rPr>
        <w:t>те</w:t>
      </w:r>
      <w:r w:rsidRPr="00BB3B2B">
        <w:rPr>
          <w:rFonts w:ascii="Times New Roman" w:hAnsi="Times New Roman" w:cs="Times New Roman"/>
          <w:i w:val="0"/>
          <w:sz w:val="24"/>
          <w:szCs w:val="24"/>
        </w:rPr>
        <w:t>ратура (стиль «Заголовок 2»)</w:t>
      </w:r>
    </w:p>
    <w:p w:rsidR="008F5BBE" w:rsidRPr="008F5BBE" w:rsidRDefault="008F5BBE" w:rsidP="008F5BBE"/>
    <w:p w:rsidR="008F5BBE" w:rsidRPr="007406B8" w:rsidRDefault="008F5BBE" w:rsidP="008F5BBE">
      <w:pPr>
        <w:pStyle w:val="a1"/>
      </w:pPr>
      <w:r w:rsidRPr="007406B8">
        <w:rPr>
          <w:i/>
          <w:iCs/>
          <w:szCs w:val="22"/>
        </w:rPr>
        <w:t>Гладкий А.В.</w:t>
      </w:r>
      <w:r w:rsidRPr="007406B8">
        <w:rPr>
          <w:szCs w:val="22"/>
        </w:rPr>
        <w:t xml:space="preserve"> О понятии падежа у Аристотеля и о возрасте канонического порядка падежей // Вестник РГГУ. 2008. № 6. Серия «Филологические науки. Языкознание». С. 67.</w:t>
      </w:r>
    </w:p>
    <w:p w:rsidR="008F5BBE" w:rsidRPr="003D7480" w:rsidRDefault="008F5BBE" w:rsidP="008F5BBE">
      <w:pPr>
        <w:pStyle w:val="a1"/>
      </w:pPr>
      <w:r w:rsidRPr="003D7480">
        <w:rPr>
          <w:i/>
        </w:rPr>
        <w:t>Кант И.</w:t>
      </w:r>
      <w:r w:rsidRPr="003D7480">
        <w:t xml:space="preserve"> Ответ на вопрос: Что такое Просвещение? // Собр. соч.: В 8 тт. / Под ред. </w:t>
      </w:r>
      <w:r w:rsidRPr="003D7480">
        <w:rPr>
          <w:i/>
        </w:rPr>
        <w:t>А. В. Гулыги</w:t>
      </w:r>
      <w:r w:rsidRPr="003D7480">
        <w:t>. Т. 8. М., 1994.</w:t>
      </w:r>
    </w:p>
    <w:p w:rsidR="008F5BBE" w:rsidRPr="003D7480" w:rsidRDefault="008F5BBE" w:rsidP="008F5BBE">
      <w:pPr>
        <w:pStyle w:val="a1"/>
      </w:pPr>
      <w:r w:rsidRPr="003D7480">
        <w:rPr>
          <w:i/>
        </w:rPr>
        <w:t>Толстая Е.</w:t>
      </w:r>
      <w:r w:rsidRPr="003D7480">
        <w:t xml:space="preserve"> Поэтика раздражения: Чехов в конце 1880 – начале 1890-х годов. 2-е изд., </w:t>
      </w:r>
      <w:r w:rsidRPr="003D7480">
        <w:lastRenderedPageBreak/>
        <w:t>перераб. и доп. М.: РГГУ, 2002.</w:t>
      </w:r>
    </w:p>
    <w:p w:rsidR="008F5BBE" w:rsidRPr="003D7480" w:rsidRDefault="008F5BBE" w:rsidP="008F5BBE">
      <w:pPr>
        <w:pStyle w:val="a1"/>
      </w:pPr>
      <w:r w:rsidRPr="003D7480">
        <w:rPr>
          <w:i/>
        </w:rPr>
        <w:t>Храмцовская Н.</w:t>
      </w:r>
      <w:r w:rsidRPr="003D7480">
        <w:t xml:space="preserve"> Системы электронного документооборота в России: первые плоды «ползучей революции» // Новостной сайт «CNews». [М., 2007]. URL: http://pda.cnews.ru/reviews/index.shtml?2007/08/16/262770 (дата обращения: 07.06.2008).</w:t>
      </w:r>
    </w:p>
    <w:p w:rsidR="008F5BBE" w:rsidRPr="003D7480" w:rsidRDefault="008F5BBE" w:rsidP="008F5BBE">
      <w:pPr>
        <w:pStyle w:val="a1"/>
        <w:rPr>
          <w:lang w:val="de-DE"/>
        </w:rPr>
      </w:pPr>
      <w:proofErr w:type="spellStart"/>
      <w:r w:rsidRPr="003D7480">
        <w:rPr>
          <w:i/>
          <w:lang w:val="de-DE"/>
        </w:rPr>
        <w:t>Hinske</w:t>
      </w:r>
      <w:proofErr w:type="spellEnd"/>
      <w:r w:rsidRPr="003D7480">
        <w:rPr>
          <w:i/>
          <w:lang w:val="de-DE"/>
        </w:rPr>
        <w:t> N.</w:t>
      </w:r>
      <w:r w:rsidRPr="003D7480">
        <w:rPr>
          <w:lang w:val="de-DE"/>
        </w:rPr>
        <w:t xml:space="preserve"> Ich handle mit Vernunft... Moses Mendelssohn und die europäische Aufklärung. Meiner, 1981.</w:t>
      </w:r>
    </w:p>
    <w:p w:rsidR="008F5BBE" w:rsidRPr="003D7480" w:rsidRDefault="008F5BBE" w:rsidP="008F5BBE">
      <w:pPr>
        <w:pStyle w:val="a1"/>
        <w:rPr>
          <w:lang w:val="de-DE"/>
        </w:rPr>
      </w:pPr>
      <w:r w:rsidRPr="003D7480">
        <w:rPr>
          <w:i/>
          <w:lang w:val="de-DE"/>
        </w:rPr>
        <w:t>Mendelssohn M.</w:t>
      </w:r>
      <w:r w:rsidRPr="003D7480">
        <w:rPr>
          <w:lang w:val="de-DE"/>
        </w:rPr>
        <w:t xml:space="preserve"> Soll man der einreißenden </w:t>
      </w:r>
      <w:proofErr w:type="spellStart"/>
      <w:r w:rsidRPr="003D7480">
        <w:rPr>
          <w:lang w:val="de-DE"/>
        </w:rPr>
        <w:t>Schwärmerey</w:t>
      </w:r>
      <w:proofErr w:type="spellEnd"/>
      <w:r w:rsidRPr="003D7480">
        <w:rPr>
          <w:lang w:val="de-DE"/>
        </w:rPr>
        <w:t xml:space="preserve"> durch äußere Verbindung entgegenarbeiten? // Gesammelte Schriften. Jubiläumsausgabe / Hrsg. von </w:t>
      </w:r>
      <w:r w:rsidRPr="003D7480">
        <w:rPr>
          <w:i/>
          <w:lang w:val="de-DE"/>
        </w:rPr>
        <w:t>I. </w:t>
      </w:r>
      <w:proofErr w:type="spellStart"/>
      <w:r w:rsidRPr="003D7480">
        <w:rPr>
          <w:i/>
          <w:lang w:val="de-DE"/>
        </w:rPr>
        <w:t>Elbogen</w:t>
      </w:r>
      <w:proofErr w:type="spellEnd"/>
      <w:r w:rsidRPr="003D7480">
        <w:rPr>
          <w:lang w:val="de-DE"/>
        </w:rPr>
        <w:t>. Bd. 6,1. Stuttgart</w:t>
      </w:r>
      <w:r>
        <w:t>-</w:t>
      </w:r>
      <w:r w:rsidRPr="003D7480">
        <w:rPr>
          <w:lang w:val="de-DE"/>
        </w:rPr>
        <w:t xml:space="preserve">Bad </w:t>
      </w:r>
      <w:proofErr w:type="spellStart"/>
      <w:r w:rsidRPr="003D7480">
        <w:rPr>
          <w:lang w:val="de-DE"/>
        </w:rPr>
        <w:t>Cannstatt</w:t>
      </w:r>
      <w:proofErr w:type="spellEnd"/>
      <w:r w:rsidRPr="003D7480">
        <w:rPr>
          <w:lang w:val="de-DE"/>
        </w:rPr>
        <w:t>, 1981.</w:t>
      </w:r>
    </w:p>
    <w:p w:rsidR="008F5BBE" w:rsidRPr="00707C83" w:rsidRDefault="008F5BBE" w:rsidP="008F5BBE">
      <w:pPr>
        <w:pStyle w:val="a1"/>
        <w:rPr>
          <w:lang w:val="en-US"/>
        </w:rPr>
      </w:pPr>
      <w:proofErr w:type="spellStart"/>
      <w:r w:rsidRPr="00707C83">
        <w:rPr>
          <w:i/>
          <w:szCs w:val="20"/>
          <w:lang w:val="en-US"/>
        </w:rPr>
        <w:t>Putham</w:t>
      </w:r>
      <w:proofErr w:type="spellEnd"/>
      <w:r w:rsidRPr="00707C83">
        <w:rPr>
          <w:i/>
          <w:szCs w:val="20"/>
          <w:lang w:val="en-US"/>
        </w:rPr>
        <w:t> H.</w:t>
      </w:r>
      <w:r w:rsidRPr="00707C83">
        <w:rPr>
          <w:szCs w:val="20"/>
          <w:lang w:val="en-US"/>
        </w:rPr>
        <w:t xml:space="preserve"> Mind, language and reality. Cambridge: Cambridge University Press, 1979. </w:t>
      </w:r>
      <w:proofErr w:type="gramStart"/>
      <w:r w:rsidRPr="00707C83">
        <w:rPr>
          <w:szCs w:val="20"/>
          <w:lang w:val="en-US"/>
        </w:rPr>
        <w:t>P. 12.</w:t>
      </w:r>
      <w:proofErr w:type="gramEnd"/>
    </w:p>
    <w:p w:rsidR="008F5BBE" w:rsidRPr="007406B8" w:rsidRDefault="008F5BBE" w:rsidP="008F5BBE">
      <w:pPr>
        <w:pStyle w:val="a1"/>
        <w:rPr>
          <w:lang w:val="de-DE"/>
        </w:rPr>
      </w:pPr>
      <w:r w:rsidRPr="003D7480">
        <w:rPr>
          <w:i/>
          <w:lang w:val="de-DE"/>
        </w:rPr>
        <w:t>Spalding J. J.</w:t>
      </w:r>
      <w:r w:rsidRPr="003D7480">
        <w:rPr>
          <w:lang w:val="de-DE"/>
        </w:rPr>
        <w:t xml:space="preserve"> Betrachtungen über die Bestimmung des Menschen. Greifswald, 1748.</w:t>
      </w:r>
    </w:p>
    <w:p w:rsidR="008F5BBE" w:rsidRDefault="008F5BBE" w:rsidP="008F5BBE">
      <w:pPr>
        <w:pStyle w:val="a1"/>
        <w:numPr>
          <w:ilvl w:val="0"/>
          <w:numId w:val="0"/>
        </w:numPr>
        <w:ind w:left="357" w:hanging="357"/>
      </w:pPr>
    </w:p>
    <w:p w:rsidR="008F5BBE" w:rsidRPr="007406B8" w:rsidRDefault="008F5BBE" w:rsidP="008F5BBE">
      <w:pPr>
        <w:pStyle w:val="a1"/>
        <w:numPr>
          <w:ilvl w:val="0"/>
          <w:numId w:val="0"/>
        </w:numPr>
        <w:ind w:left="357" w:hanging="357"/>
        <w:rPr>
          <w:szCs w:val="22"/>
        </w:rPr>
      </w:pPr>
    </w:p>
    <w:p w:rsidR="008F5BBE" w:rsidRDefault="008F5BBE" w:rsidP="008F5BBE"/>
    <w:p w:rsidR="00A60FF7" w:rsidRPr="008F5BBE" w:rsidRDefault="00A60FF7" w:rsidP="008F5BBE">
      <w:pPr>
        <w:ind w:firstLine="0"/>
        <w:rPr>
          <w:sz w:val="22"/>
        </w:rPr>
      </w:pPr>
    </w:p>
    <w:sectPr w:rsidR="00A60FF7" w:rsidRPr="008F5BBE" w:rsidSect="00945F46">
      <w:headerReference w:type="even" r:id="rId8"/>
      <w:headerReference w:type="default" r:id="rId9"/>
      <w:headerReference w:type="firs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B06" w:rsidRDefault="00514B06">
      <w:r>
        <w:separator/>
      </w:r>
    </w:p>
  </w:endnote>
  <w:endnote w:type="continuationSeparator" w:id="0">
    <w:p w:rsidR="00514B06" w:rsidRDefault="00514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B06" w:rsidRDefault="00514B06">
      <w:r>
        <w:separator/>
      </w:r>
    </w:p>
  </w:footnote>
  <w:footnote w:type="continuationSeparator" w:id="0">
    <w:p w:rsidR="00514B06" w:rsidRDefault="00514B06">
      <w:r>
        <w:continuationSeparator/>
      </w:r>
    </w:p>
  </w:footnote>
  <w:footnote w:id="1">
    <w:p w:rsidR="008F5BBE" w:rsidRPr="00253CA3" w:rsidRDefault="008F5BBE" w:rsidP="008F5BBE">
      <w:pPr>
        <w:pStyle w:val="a7"/>
        <w:rPr>
          <w:sz w:val="20"/>
        </w:rPr>
      </w:pPr>
      <w:r w:rsidRPr="00253CA3">
        <w:rPr>
          <w:rStyle w:val="a9"/>
          <w:sz w:val="20"/>
        </w:rPr>
        <w:footnoteRef/>
      </w:r>
      <w:r w:rsidRPr="00253CA3">
        <w:rPr>
          <w:sz w:val="20"/>
        </w:rPr>
        <w:t xml:space="preserve"> Постраничные примечания. Стиль «Текст сноски».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209" w:rsidRDefault="009F57F1" w:rsidP="00B16175">
    <w:pPr>
      <w:pStyle w:val="af"/>
      <w:framePr w:wrap="around" w:vAnchor="text" w:hAnchor="margin" w:xAlign="outside" w:y="1"/>
      <w:rPr>
        <w:rStyle w:val="af1"/>
      </w:rPr>
    </w:pPr>
    <w:r>
      <w:rPr>
        <w:rStyle w:val="af1"/>
      </w:rPr>
      <w:fldChar w:fldCharType="begin"/>
    </w:r>
    <w:r w:rsidR="00762209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F6233B">
      <w:rPr>
        <w:rStyle w:val="af1"/>
        <w:noProof/>
      </w:rPr>
      <w:t>2</w:t>
    </w:r>
    <w:r>
      <w:rPr>
        <w:rStyle w:val="af1"/>
      </w:rPr>
      <w:fldChar w:fldCharType="end"/>
    </w:r>
  </w:p>
  <w:p w:rsidR="00762209" w:rsidRPr="001F5006" w:rsidRDefault="00762209" w:rsidP="00147834">
    <w:pPr>
      <w:pStyle w:val="af"/>
      <w:ind w:firstLine="0"/>
      <w:jc w:val="center"/>
      <w:rPr>
        <w:rFonts w:ascii="Arial" w:hAnsi="Arial" w:cs="Arial"/>
      </w:rPr>
    </w:pPr>
    <w:r w:rsidRPr="001F5006">
      <w:rPr>
        <w:rFonts w:ascii="Arial" w:hAnsi="Arial" w:cs="Arial"/>
      </w:rPr>
      <w:t>V</w:t>
    </w:r>
    <w:r w:rsidRPr="001F5006">
      <w:rPr>
        <w:rFonts w:ascii="Arial" w:hAnsi="Arial" w:cs="Arial"/>
        <w:lang w:val="en-US"/>
      </w:rPr>
      <w:t>ox</w:t>
    </w:r>
    <w:r w:rsidRPr="008A20D8">
      <w:rPr>
        <w:rFonts w:ascii="Arial" w:hAnsi="Arial" w:cs="Arial"/>
      </w:rPr>
      <w:t xml:space="preserve"> /</w:t>
    </w:r>
    <w:r w:rsidRPr="001F5006">
      <w:rPr>
        <w:rFonts w:ascii="Arial" w:hAnsi="Arial" w:cs="Arial"/>
      </w:rPr>
      <w:t xml:space="preserve"> Голос. Выпуск 1</w:t>
    </w:r>
    <w:r w:rsidR="000600B9">
      <w:rPr>
        <w:rFonts w:ascii="Arial" w:hAnsi="Arial" w:cs="Arial"/>
      </w:rPr>
      <w:t>5</w:t>
    </w:r>
    <w:r w:rsidR="008A20D8">
      <w:rPr>
        <w:rFonts w:ascii="Arial" w:hAnsi="Arial" w:cs="Arial"/>
      </w:rPr>
      <w:t xml:space="preserve"> (</w:t>
    </w:r>
    <w:r w:rsidR="000600B9">
      <w:rPr>
        <w:rFonts w:ascii="Arial" w:hAnsi="Arial" w:cs="Arial"/>
      </w:rPr>
      <w:t>декабрь</w:t>
    </w:r>
    <w:r w:rsidR="00800005">
      <w:rPr>
        <w:rFonts w:ascii="Arial" w:hAnsi="Arial" w:cs="Arial"/>
      </w:rPr>
      <w:t xml:space="preserve"> 2013</w:t>
    </w:r>
    <w:r w:rsidRPr="001F5006">
      <w:rPr>
        <w:rFonts w:ascii="Arial" w:hAnsi="Arial" w:cs="Arial"/>
      </w:rPr>
      <w:t>)</w:t>
    </w:r>
  </w:p>
  <w:p w:rsidR="00762209" w:rsidRPr="008A20D8" w:rsidRDefault="00762209" w:rsidP="00147834">
    <w:pPr>
      <w:pStyle w:val="af"/>
      <w:ind w:firstLine="0"/>
      <w:jc w:val="center"/>
    </w:pPr>
    <w:r>
      <w:t>___________________________________________________________________________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209" w:rsidRDefault="009F57F1" w:rsidP="00B16175">
    <w:pPr>
      <w:pStyle w:val="af"/>
      <w:framePr w:wrap="around" w:vAnchor="text" w:hAnchor="margin" w:xAlign="outside" w:y="1"/>
      <w:rPr>
        <w:rStyle w:val="af1"/>
      </w:rPr>
    </w:pPr>
    <w:r>
      <w:rPr>
        <w:rStyle w:val="af1"/>
      </w:rPr>
      <w:fldChar w:fldCharType="begin"/>
    </w:r>
    <w:r w:rsidR="00762209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F6233B">
      <w:rPr>
        <w:rStyle w:val="af1"/>
        <w:noProof/>
      </w:rPr>
      <w:t>3</w:t>
    </w:r>
    <w:r>
      <w:rPr>
        <w:rStyle w:val="af1"/>
      </w:rPr>
      <w:fldChar w:fldCharType="end"/>
    </w:r>
  </w:p>
  <w:p w:rsidR="00762209" w:rsidRPr="00E31101" w:rsidRDefault="007723B3" w:rsidP="008D1C03">
    <w:pPr>
      <w:pStyle w:val="af"/>
      <w:jc w:val="center"/>
      <w:rPr>
        <w:rFonts w:ascii="Arial" w:hAnsi="Arial" w:cs="Arial"/>
      </w:rPr>
    </w:pPr>
    <w:r>
      <w:rPr>
        <w:rFonts w:ascii="Arial" w:hAnsi="Arial" w:cs="Arial"/>
      </w:rPr>
      <w:t>Фамилия И.О</w:t>
    </w:r>
    <w:r w:rsidR="00762209">
      <w:rPr>
        <w:rFonts w:ascii="Arial" w:hAnsi="Arial" w:cs="Arial"/>
      </w:rPr>
      <w:t>.</w:t>
    </w:r>
    <w:r w:rsidR="00555509">
      <w:rPr>
        <w:rFonts w:ascii="Arial" w:hAnsi="Arial" w:cs="Arial"/>
      </w:rPr>
      <w:t xml:space="preserve">     </w:t>
    </w:r>
    <w:r>
      <w:rPr>
        <w:rFonts w:ascii="Arial" w:hAnsi="Arial" w:cs="Arial"/>
      </w:rPr>
      <w:t>Название статьи</w:t>
    </w:r>
  </w:p>
  <w:p w:rsidR="00762209" w:rsidRPr="005B4D29" w:rsidRDefault="00762209" w:rsidP="00147834">
    <w:pPr>
      <w:pStyle w:val="af"/>
      <w:ind w:firstLine="0"/>
      <w:jc w:val="center"/>
    </w:pPr>
    <w:r>
      <w:t>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209" w:rsidRPr="00C22FE0" w:rsidRDefault="00762209" w:rsidP="00DF0BB5">
    <w:pPr>
      <w:pStyle w:val="af"/>
      <w:ind w:firstLine="0"/>
      <w:jc w:val="center"/>
      <w:rPr>
        <w:rFonts w:ascii="Arial" w:hAnsi="Arial" w:cs="Arial"/>
      </w:rPr>
    </w:pPr>
    <w:r w:rsidRPr="000653E7">
      <w:rPr>
        <w:rFonts w:ascii="Arial" w:hAnsi="Arial" w:cs="Arial"/>
      </w:rPr>
      <w:t>Электронный философский журнал V</w:t>
    </w:r>
    <w:r w:rsidRPr="000653E7">
      <w:rPr>
        <w:rFonts w:ascii="Arial" w:hAnsi="Arial" w:cs="Arial"/>
        <w:lang w:val="en-US"/>
      </w:rPr>
      <w:t>ox</w:t>
    </w:r>
    <w:r w:rsidRPr="000653E7">
      <w:rPr>
        <w:rFonts w:ascii="Arial" w:hAnsi="Arial" w:cs="Arial"/>
      </w:rPr>
      <w:t xml:space="preserve"> / Голос</w:t>
    </w:r>
    <w:r w:rsidRPr="00C22FE0">
      <w:rPr>
        <w:rFonts w:ascii="Arial" w:hAnsi="Arial" w:cs="Arial"/>
      </w:rPr>
      <w:t xml:space="preserve">: </w:t>
    </w:r>
    <w:r w:rsidRPr="000653E7">
      <w:rPr>
        <w:rFonts w:ascii="Arial" w:hAnsi="Arial" w:cs="Arial"/>
      </w:rPr>
      <w:t>http://vox-journal.org</w:t>
    </w:r>
  </w:p>
  <w:p w:rsidR="00762209" w:rsidRDefault="00762209" w:rsidP="00DF0BB5">
    <w:pPr>
      <w:pStyle w:val="af"/>
      <w:ind w:firstLine="0"/>
      <w:jc w:val="center"/>
      <w:rPr>
        <w:rFonts w:ascii="Arial" w:hAnsi="Arial" w:cs="Arial"/>
      </w:rPr>
    </w:pPr>
    <w:r>
      <w:rPr>
        <w:rFonts w:ascii="Arial" w:hAnsi="Arial" w:cs="Arial"/>
      </w:rPr>
      <w:t>Выпуск 1</w:t>
    </w:r>
    <w:r w:rsidR="000600B9">
      <w:rPr>
        <w:rFonts w:ascii="Arial" w:hAnsi="Arial" w:cs="Arial"/>
        <w:lang w:val="en-US"/>
      </w:rPr>
      <w:t>5</w:t>
    </w:r>
    <w:r w:rsidR="000600B9">
      <w:rPr>
        <w:rFonts w:ascii="Arial" w:hAnsi="Arial" w:cs="Arial"/>
      </w:rPr>
      <w:t xml:space="preserve"> (декабрь</w:t>
    </w:r>
    <w:r w:rsidR="008A20D8">
      <w:rPr>
        <w:rFonts w:ascii="Arial" w:hAnsi="Arial" w:cs="Arial"/>
      </w:rPr>
      <w:t xml:space="preserve"> </w:t>
    </w:r>
    <w:r>
      <w:rPr>
        <w:rFonts w:ascii="Arial" w:hAnsi="Arial" w:cs="Arial"/>
      </w:rPr>
      <w:t>201</w:t>
    </w:r>
    <w:r w:rsidR="000C5825">
      <w:rPr>
        <w:rFonts w:ascii="Arial" w:hAnsi="Arial" w:cs="Arial"/>
      </w:rPr>
      <w:t>3</w:t>
    </w:r>
    <w:r w:rsidRPr="000653E7">
      <w:rPr>
        <w:rFonts w:ascii="Arial" w:hAnsi="Arial" w:cs="Arial"/>
      </w:rPr>
      <w:t>)</w:t>
    </w:r>
  </w:p>
  <w:p w:rsidR="00762209" w:rsidRPr="006B3B52" w:rsidRDefault="00762209" w:rsidP="00DF0BB5">
    <w:pPr>
      <w:pStyle w:val="af"/>
      <w:ind w:firstLine="0"/>
      <w:jc w:val="center"/>
      <w:rPr>
        <w:rFonts w:cs="MV Boli"/>
      </w:rPr>
    </w:pPr>
    <w:r w:rsidRPr="006B3B52">
      <w:rPr>
        <w:rFonts w:cs="MV Boli"/>
      </w:rPr>
      <w:t>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6BE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34740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628B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10D35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B87D8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96AE5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46A8B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C7AC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F6E7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8CAFA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3"/>
    <w:multiLevelType w:val="singleLevel"/>
    <w:tmpl w:val="00000003"/>
    <w:name w:val="WW8Num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4"/>
    <w:multiLevelType w:val="singleLevel"/>
    <w:tmpl w:val="00000004"/>
    <w:name w:val="WW8Num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8"/>
    <w:multiLevelType w:val="singleLevel"/>
    <w:tmpl w:val="2E20CF44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14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6">
    <w:nsid w:val="0000000B"/>
    <w:multiLevelType w:val="singleLevel"/>
    <w:tmpl w:val="57B2D288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17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19297A09"/>
    <w:multiLevelType w:val="hybridMultilevel"/>
    <w:tmpl w:val="FBCC80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1A1B4524"/>
    <w:multiLevelType w:val="hybridMultilevel"/>
    <w:tmpl w:val="7514DC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9C64F83"/>
    <w:multiLevelType w:val="hybridMultilevel"/>
    <w:tmpl w:val="D88050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0515C89"/>
    <w:multiLevelType w:val="hybridMultilevel"/>
    <w:tmpl w:val="A1301E84"/>
    <w:lvl w:ilvl="0" w:tplc="E47E44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6D5E6B"/>
    <w:multiLevelType w:val="hybridMultilevel"/>
    <w:tmpl w:val="471C6A76"/>
    <w:lvl w:ilvl="0" w:tplc="BC4053EC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2F609B8"/>
    <w:multiLevelType w:val="multilevel"/>
    <w:tmpl w:val="ADB8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9"/>
  </w:num>
  <w:num w:numId="22">
    <w:abstractNumId w:val="23"/>
    <w:lvlOverride w:ilvl="0">
      <w:startOverride w:val="4"/>
    </w:lvlOverride>
  </w:num>
  <w:num w:numId="23">
    <w:abstractNumId w:val="21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0004"/>
  <w:defaultTabStop w:val="708"/>
  <w:evenAndOddHeaders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5F648C"/>
    <w:rsid w:val="00000F0E"/>
    <w:rsid w:val="0000486D"/>
    <w:rsid w:val="000068D3"/>
    <w:rsid w:val="00011685"/>
    <w:rsid w:val="00011D02"/>
    <w:rsid w:val="0001336A"/>
    <w:rsid w:val="0001424D"/>
    <w:rsid w:val="00014D63"/>
    <w:rsid w:val="00021F86"/>
    <w:rsid w:val="000254EF"/>
    <w:rsid w:val="00026120"/>
    <w:rsid w:val="00026140"/>
    <w:rsid w:val="00027BD5"/>
    <w:rsid w:val="00031930"/>
    <w:rsid w:val="00041F7D"/>
    <w:rsid w:val="00050F12"/>
    <w:rsid w:val="00055517"/>
    <w:rsid w:val="000600B9"/>
    <w:rsid w:val="00082A72"/>
    <w:rsid w:val="000B32E2"/>
    <w:rsid w:val="000B4419"/>
    <w:rsid w:val="000C5825"/>
    <w:rsid w:val="000D279E"/>
    <w:rsid w:val="000D7668"/>
    <w:rsid w:val="000E3934"/>
    <w:rsid w:val="000E3AB6"/>
    <w:rsid w:val="000F5C86"/>
    <w:rsid w:val="000F64EB"/>
    <w:rsid w:val="00111394"/>
    <w:rsid w:val="00113BEB"/>
    <w:rsid w:val="00114944"/>
    <w:rsid w:val="00120D3D"/>
    <w:rsid w:val="00122A9F"/>
    <w:rsid w:val="00126233"/>
    <w:rsid w:val="00127841"/>
    <w:rsid w:val="00133092"/>
    <w:rsid w:val="00133D41"/>
    <w:rsid w:val="00141137"/>
    <w:rsid w:val="0014446C"/>
    <w:rsid w:val="00147834"/>
    <w:rsid w:val="001763F0"/>
    <w:rsid w:val="0018022C"/>
    <w:rsid w:val="00181E70"/>
    <w:rsid w:val="0018682E"/>
    <w:rsid w:val="001869CE"/>
    <w:rsid w:val="001A14FE"/>
    <w:rsid w:val="001A3D2B"/>
    <w:rsid w:val="001A4173"/>
    <w:rsid w:val="001A6EB5"/>
    <w:rsid w:val="001B4F7F"/>
    <w:rsid w:val="001C008B"/>
    <w:rsid w:val="001C4E42"/>
    <w:rsid w:val="001C60B8"/>
    <w:rsid w:val="001E7DBC"/>
    <w:rsid w:val="001F38DD"/>
    <w:rsid w:val="001F4851"/>
    <w:rsid w:val="001F5006"/>
    <w:rsid w:val="00233309"/>
    <w:rsid w:val="0023433C"/>
    <w:rsid w:val="00240028"/>
    <w:rsid w:val="002447D9"/>
    <w:rsid w:val="0024683C"/>
    <w:rsid w:val="00252C89"/>
    <w:rsid w:val="00253CA3"/>
    <w:rsid w:val="00272040"/>
    <w:rsid w:val="0028232F"/>
    <w:rsid w:val="00282ADA"/>
    <w:rsid w:val="00282C77"/>
    <w:rsid w:val="00285AF6"/>
    <w:rsid w:val="00296414"/>
    <w:rsid w:val="002B52C4"/>
    <w:rsid w:val="002B7EF0"/>
    <w:rsid w:val="002C61CA"/>
    <w:rsid w:val="002C64C0"/>
    <w:rsid w:val="002D034A"/>
    <w:rsid w:val="002E1034"/>
    <w:rsid w:val="002E1941"/>
    <w:rsid w:val="002E3FF0"/>
    <w:rsid w:val="002E6E40"/>
    <w:rsid w:val="002F100D"/>
    <w:rsid w:val="002F105D"/>
    <w:rsid w:val="002F1B2D"/>
    <w:rsid w:val="002F7398"/>
    <w:rsid w:val="002F746D"/>
    <w:rsid w:val="00307FC3"/>
    <w:rsid w:val="00313A1E"/>
    <w:rsid w:val="0031755C"/>
    <w:rsid w:val="00321317"/>
    <w:rsid w:val="003232EB"/>
    <w:rsid w:val="003422E0"/>
    <w:rsid w:val="00342C53"/>
    <w:rsid w:val="00351EE9"/>
    <w:rsid w:val="0035325E"/>
    <w:rsid w:val="003762C8"/>
    <w:rsid w:val="0038000F"/>
    <w:rsid w:val="0038017B"/>
    <w:rsid w:val="00382618"/>
    <w:rsid w:val="003827B0"/>
    <w:rsid w:val="00391170"/>
    <w:rsid w:val="00391255"/>
    <w:rsid w:val="00395213"/>
    <w:rsid w:val="003A39EE"/>
    <w:rsid w:val="003A6F58"/>
    <w:rsid w:val="003B464A"/>
    <w:rsid w:val="003B5A89"/>
    <w:rsid w:val="003B6C0C"/>
    <w:rsid w:val="003C5ABB"/>
    <w:rsid w:val="003D0CE1"/>
    <w:rsid w:val="003D3B65"/>
    <w:rsid w:val="003E079B"/>
    <w:rsid w:val="003F0498"/>
    <w:rsid w:val="003F0E1B"/>
    <w:rsid w:val="003F4732"/>
    <w:rsid w:val="00400F30"/>
    <w:rsid w:val="004125F9"/>
    <w:rsid w:val="004228CD"/>
    <w:rsid w:val="00423FE6"/>
    <w:rsid w:val="004243B6"/>
    <w:rsid w:val="00430C5B"/>
    <w:rsid w:val="0043752C"/>
    <w:rsid w:val="004445E6"/>
    <w:rsid w:val="004452B5"/>
    <w:rsid w:val="004561B5"/>
    <w:rsid w:val="00461851"/>
    <w:rsid w:val="00470262"/>
    <w:rsid w:val="004722F4"/>
    <w:rsid w:val="0048176A"/>
    <w:rsid w:val="0048722B"/>
    <w:rsid w:val="00496724"/>
    <w:rsid w:val="004A5CDB"/>
    <w:rsid w:val="004C63BA"/>
    <w:rsid w:val="004C791F"/>
    <w:rsid w:val="004F417D"/>
    <w:rsid w:val="004F64F8"/>
    <w:rsid w:val="004F7B17"/>
    <w:rsid w:val="00510E61"/>
    <w:rsid w:val="00514B06"/>
    <w:rsid w:val="00520904"/>
    <w:rsid w:val="005264D1"/>
    <w:rsid w:val="005349F2"/>
    <w:rsid w:val="0054036F"/>
    <w:rsid w:val="00547FE4"/>
    <w:rsid w:val="00550539"/>
    <w:rsid w:val="00550F6C"/>
    <w:rsid w:val="00552A7C"/>
    <w:rsid w:val="00555509"/>
    <w:rsid w:val="005641CE"/>
    <w:rsid w:val="005735B9"/>
    <w:rsid w:val="005764B6"/>
    <w:rsid w:val="00583154"/>
    <w:rsid w:val="00584C1C"/>
    <w:rsid w:val="00585A12"/>
    <w:rsid w:val="00585CC0"/>
    <w:rsid w:val="00585F99"/>
    <w:rsid w:val="00593CDF"/>
    <w:rsid w:val="0059432A"/>
    <w:rsid w:val="0059738A"/>
    <w:rsid w:val="005B309E"/>
    <w:rsid w:val="005B4D29"/>
    <w:rsid w:val="005C2C92"/>
    <w:rsid w:val="005C4B26"/>
    <w:rsid w:val="005C5E6F"/>
    <w:rsid w:val="005C7F62"/>
    <w:rsid w:val="005D1265"/>
    <w:rsid w:val="005D4258"/>
    <w:rsid w:val="005F0802"/>
    <w:rsid w:val="005F59CA"/>
    <w:rsid w:val="005F648C"/>
    <w:rsid w:val="00601730"/>
    <w:rsid w:val="00605E69"/>
    <w:rsid w:val="00607BE2"/>
    <w:rsid w:val="00620819"/>
    <w:rsid w:val="00622309"/>
    <w:rsid w:val="00631005"/>
    <w:rsid w:val="006313C9"/>
    <w:rsid w:val="006361F0"/>
    <w:rsid w:val="0063740B"/>
    <w:rsid w:val="006412FD"/>
    <w:rsid w:val="00642676"/>
    <w:rsid w:val="00644107"/>
    <w:rsid w:val="0065164B"/>
    <w:rsid w:val="00656A0F"/>
    <w:rsid w:val="0066088C"/>
    <w:rsid w:val="00674D89"/>
    <w:rsid w:val="006825C9"/>
    <w:rsid w:val="00687141"/>
    <w:rsid w:val="00693BD7"/>
    <w:rsid w:val="00695A57"/>
    <w:rsid w:val="006B1D28"/>
    <w:rsid w:val="006B3207"/>
    <w:rsid w:val="006C5617"/>
    <w:rsid w:val="006C63BD"/>
    <w:rsid w:val="006D2A77"/>
    <w:rsid w:val="006E2300"/>
    <w:rsid w:val="006E7302"/>
    <w:rsid w:val="00707DFB"/>
    <w:rsid w:val="00710C22"/>
    <w:rsid w:val="00714C8B"/>
    <w:rsid w:val="0072459C"/>
    <w:rsid w:val="00724756"/>
    <w:rsid w:val="00736B6C"/>
    <w:rsid w:val="00762209"/>
    <w:rsid w:val="007637A4"/>
    <w:rsid w:val="00763B18"/>
    <w:rsid w:val="00770AFA"/>
    <w:rsid w:val="007712B5"/>
    <w:rsid w:val="007723B3"/>
    <w:rsid w:val="0079526B"/>
    <w:rsid w:val="007C0622"/>
    <w:rsid w:val="007D55D6"/>
    <w:rsid w:val="007D7D5B"/>
    <w:rsid w:val="007E0283"/>
    <w:rsid w:val="007E106A"/>
    <w:rsid w:val="007E43E9"/>
    <w:rsid w:val="007E481E"/>
    <w:rsid w:val="007E51A8"/>
    <w:rsid w:val="007F65BA"/>
    <w:rsid w:val="007F77A4"/>
    <w:rsid w:val="00800005"/>
    <w:rsid w:val="00805E4F"/>
    <w:rsid w:val="00805E94"/>
    <w:rsid w:val="0082034E"/>
    <w:rsid w:val="00822639"/>
    <w:rsid w:val="0082463B"/>
    <w:rsid w:val="00840506"/>
    <w:rsid w:val="0085672F"/>
    <w:rsid w:val="00864F1D"/>
    <w:rsid w:val="00872F0D"/>
    <w:rsid w:val="00880361"/>
    <w:rsid w:val="00894F2A"/>
    <w:rsid w:val="008A1755"/>
    <w:rsid w:val="008A1C92"/>
    <w:rsid w:val="008A20D8"/>
    <w:rsid w:val="008B173E"/>
    <w:rsid w:val="008B58EA"/>
    <w:rsid w:val="008C12E1"/>
    <w:rsid w:val="008C3FB0"/>
    <w:rsid w:val="008C6489"/>
    <w:rsid w:val="008D125D"/>
    <w:rsid w:val="008D1C03"/>
    <w:rsid w:val="008D4FD8"/>
    <w:rsid w:val="008F10FF"/>
    <w:rsid w:val="008F2466"/>
    <w:rsid w:val="008F3E92"/>
    <w:rsid w:val="008F5BBE"/>
    <w:rsid w:val="008F748C"/>
    <w:rsid w:val="009032A5"/>
    <w:rsid w:val="00907DC8"/>
    <w:rsid w:val="00910D7E"/>
    <w:rsid w:val="009250BD"/>
    <w:rsid w:val="0093039F"/>
    <w:rsid w:val="009339E3"/>
    <w:rsid w:val="00936D26"/>
    <w:rsid w:val="00943A5A"/>
    <w:rsid w:val="00945F46"/>
    <w:rsid w:val="00951D70"/>
    <w:rsid w:val="00956D20"/>
    <w:rsid w:val="0095743A"/>
    <w:rsid w:val="00961C07"/>
    <w:rsid w:val="00970517"/>
    <w:rsid w:val="00972D1C"/>
    <w:rsid w:val="00976DDD"/>
    <w:rsid w:val="00981131"/>
    <w:rsid w:val="00990CF8"/>
    <w:rsid w:val="009A3E53"/>
    <w:rsid w:val="009A3EB0"/>
    <w:rsid w:val="009A599A"/>
    <w:rsid w:val="009A6FB9"/>
    <w:rsid w:val="009B0021"/>
    <w:rsid w:val="009B0459"/>
    <w:rsid w:val="009B5603"/>
    <w:rsid w:val="009C56F6"/>
    <w:rsid w:val="009D2823"/>
    <w:rsid w:val="009D420F"/>
    <w:rsid w:val="009E3619"/>
    <w:rsid w:val="009E44BD"/>
    <w:rsid w:val="009F0CED"/>
    <w:rsid w:val="009F57F1"/>
    <w:rsid w:val="00A062B5"/>
    <w:rsid w:val="00A23656"/>
    <w:rsid w:val="00A32B87"/>
    <w:rsid w:val="00A412CE"/>
    <w:rsid w:val="00A47E0A"/>
    <w:rsid w:val="00A54128"/>
    <w:rsid w:val="00A6067D"/>
    <w:rsid w:val="00A60FF7"/>
    <w:rsid w:val="00A66247"/>
    <w:rsid w:val="00A76A11"/>
    <w:rsid w:val="00A76C42"/>
    <w:rsid w:val="00A86D4C"/>
    <w:rsid w:val="00A93C48"/>
    <w:rsid w:val="00AB10E8"/>
    <w:rsid w:val="00AB381E"/>
    <w:rsid w:val="00AC3FA4"/>
    <w:rsid w:val="00AC77BC"/>
    <w:rsid w:val="00AD02E9"/>
    <w:rsid w:val="00AE3CBF"/>
    <w:rsid w:val="00AF2F73"/>
    <w:rsid w:val="00B05D9E"/>
    <w:rsid w:val="00B06033"/>
    <w:rsid w:val="00B13C88"/>
    <w:rsid w:val="00B16175"/>
    <w:rsid w:val="00B17F1F"/>
    <w:rsid w:val="00B205BC"/>
    <w:rsid w:val="00B2251D"/>
    <w:rsid w:val="00B245AF"/>
    <w:rsid w:val="00B25549"/>
    <w:rsid w:val="00B461EE"/>
    <w:rsid w:val="00B55CB8"/>
    <w:rsid w:val="00B56151"/>
    <w:rsid w:val="00B64961"/>
    <w:rsid w:val="00B672CC"/>
    <w:rsid w:val="00B732B6"/>
    <w:rsid w:val="00B83158"/>
    <w:rsid w:val="00B836F6"/>
    <w:rsid w:val="00B849BB"/>
    <w:rsid w:val="00B8785E"/>
    <w:rsid w:val="00B91532"/>
    <w:rsid w:val="00B96722"/>
    <w:rsid w:val="00B9791F"/>
    <w:rsid w:val="00BA29F4"/>
    <w:rsid w:val="00BA5E6C"/>
    <w:rsid w:val="00BA79FB"/>
    <w:rsid w:val="00BA7BDA"/>
    <w:rsid w:val="00BB32D9"/>
    <w:rsid w:val="00BB3B2B"/>
    <w:rsid w:val="00BD2587"/>
    <w:rsid w:val="00BD49C4"/>
    <w:rsid w:val="00BD6872"/>
    <w:rsid w:val="00BF5436"/>
    <w:rsid w:val="00BF6460"/>
    <w:rsid w:val="00C03C05"/>
    <w:rsid w:val="00C04405"/>
    <w:rsid w:val="00C12D04"/>
    <w:rsid w:val="00C222A0"/>
    <w:rsid w:val="00C22FE0"/>
    <w:rsid w:val="00C25442"/>
    <w:rsid w:val="00C37E5E"/>
    <w:rsid w:val="00C40D99"/>
    <w:rsid w:val="00C515DD"/>
    <w:rsid w:val="00C62885"/>
    <w:rsid w:val="00C64AF3"/>
    <w:rsid w:val="00C716D3"/>
    <w:rsid w:val="00C85392"/>
    <w:rsid w:val="00C87F7A"/>
    <w:rsid w:val="00C910F1"/>
    <w:rsid w:val="00C92B39"/>
    <w:rsid w:val="00CA0EA0"/>
    <w:rsid w:val="00CA32E0"/>
    <w:rsid w:val="00CB3803"/>
    <w:rsid w:val="00CB3811"/>
    <w:rsid w:val="00CC7299"/>
    <w:rsid w:val="00CD17A2"/>
    <w:rsid w:val="00CD48D8"/>
    <w:rsid w:val="00CD4978"/>
    <w:rsid w:val="00CD6EC1"/>
    <w:rsid w:val="00CE4234"/>
    <w:rsid w:val="00CE7419"/>
    <w:rsid w:val="00D07409"/>
    <w:rsid w:val="00D116CB"/>
    <w:rsid w:val="00D12BAF"/>
    <w:rsid w:val="00D13963"/>
    <w:rsid w:val="00D14526"/>
    <w:rsid w:val="00D256CF"/>
    <w:rsid w:val="00D26734"/>
    <w:rsid w:val="00D310FC"/>
    <w:rsid w:val="00D31F23"/>
    <w:rsid w:val="00D33F64"/>
    <w:rsid w:val="00D41B71"/>
    <w:rsid w:val="00D55BDC"/>
    <w:rsid w:val="00D652F7"/>
    <w:rsid w:val="00D90F4D"/>
    <w:rsid w:val="00D93E99"/>
    <w:rsid w:val="00D94A9B"/>
    <w:rsid w:val="00D97A1A"/>
    <w:rsid w:val="00DA1977"/>
    <w:rsid w:val="00DA2DFE"/>
    <w:rsid w:val="00DA78D8"/>
    <w:rsid w:val="00DB6204"/>
    <w:rsid w:val="00DC6D7E"/>
    <w:rsid w:val="00DE0E86"/>
    <w:rsid w:val="00DE2860"/>
    <w:rsid w:val="00DE5101"/>
    <w:rsid w:val="00DF0BB5"/>
    <w:rsid w:val="00DF1A39"/>
    <w:rsid w:val="00DF6196"/>
    <w:rsid w:val="00DF75AC"/>
    <w:rsid w:val="00E03C34"/>
    <w:rsid w:val="00E116B9"/>
    <w:rsid w:val="00E15D68"/>
    <w:rsid w:val="00E20859"/>
    <w:rsid w:val="00E2488F"/>
    <w:rsid w:val="00E31101"/>
    <w:rsid w:val="00E365E6"/>
    <w:rsid w:val="00E36684"/>
    <w:rsid w:val="00E4079D"/>
    <w:rsid w:val="00E40909"/>
    <w:rsid w:val="00E4157B"/>
    <w:rsid w:val="00E43604"/>
    <w:rsid w:val="00E436B7"/>
    <w:rsid w:val="00E43E21"/>
    <w:rsid w:val="00E5532E"/>
    <w:rsid w:val="00E57F9E"/>
    <w:rsid w:val="00E71050"/>
    <w:rsid w:val="00E73633"/>
    <w:rsid w:val="00E759DC"/>
    <w:rsid w:val="00E771FD"/>
    <w:rsid w:val="00E820A6"/>
    <w:rsid w:val="00E837D5"/>
    <w:rsid w:val="00E91280"/>
    <w:rsid w:val="00EA0271"/>
    <w:rsid w:val="00EA3549"/>
    <w:rsid w:val="00EA7F9B"/>
    <w:rsid w:val="00EB6E37"/>
    <w:rsid w:val="00ED4D37"/>
    <w:rsid w:val="00EE76D6"/>
    <w:rsid w:val="00EF1181"/>
    <w:rsid w:val="00EF3C38"/>
    <w:rsid w:val="00F063E7"/>
    <w:rsid w:val="00F17669"/>
    <w:rsid w:val="00F20C3B"/>
    <w:rsid w:val="00F22BC3"/>
    <w:rsid w:val="00F33F13"/>
    <w:rsid w:val="00F41B79"/>
    <w:rsid w:val="00F52948"/>
    <w:rsid w:val="00F549D4"/>
    <w:rsid w:val="00F54A35"/>
    <w:rsid w:val="00F56350"/>
    <w:rsid w:val="00F57719"/>
    <w:rsid w:val="00F60C9A"/>
    <w:rsid w:val="00F620AF"/>
    <w:rsid w:val="00F6233B"/>
    <w:rsid w:val="00F73B73"/>
    <w:rsid w:val="00F83415"/>
    <w:rsid w:val="00F85ECE"/>
    <w:rsid w:val="00F910E2"/>
    <w:rsid w:val="00FB79B7"/>
    <w:rsid w:val="00FC2C5E"/>
    <w:rsid w:val="00FC30D2"/>
    <w:rsid w:val="00FD78A4"/>
    <w:rsid w:val="00FF1FD8"/>
    <w:rsid w:val="00FF423D"/>
    <w:rsid w:val="00FF5369"/>
    <w:rsid w:val="00FF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33F64"/>
    <w:pPr>
      <w:ind w:firstLine="39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2"/>
    <w:next w:val="a2"/>
    <w:link w:val="10"/>
    <w:qFormat/>
    <w:rsid w:val="00D33F64"/>
    <w:pPr>
      <w:keepNext/>
      <w:spacing w:before="360" w:after="240"/>
      <w:ind w:firstLine="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B161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2"/>
    <w:next w:val="a2"/>
    <w:link w:val="32"/>
    <w:uiPriority w:val="9"/>
    <w:qFormat/>
    <w:rsid w:val="00D33F64"/>
    <w:pPr>
      <w:keepNext/>
      <w:widowControl w:val="0"/>
      <w:spacing w:before="240" w:after="60"/>
      <w:ind w:firstLine="0"/>
      <w:outlineLvl w:val="2"/>
    </w:pPr>
    <w:rPr>
      <w:rFonts w:eastAsia="Times New Roman" w:cs="Arial"/>
      <w:b/>
      <w:bCs/>
      <w:sz w:val="26"/>
      <w:szCs w:val="26"/>
      <w:lang w:eastAsia="ru-RU"/>
    </w:rPr>
  </w:style>
  <w:style w:type="paragraph" w:styleId="41">
    <w:name w:val="heading 4"/>
    <w:basedOn w:val="a2"/>
    <w:next w:val="a2"/>
    <w:link w:val="42"/>
    <w:qFormat/>
    <w:rsid w:val="00B161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qFormat/>
    <w:rsid w:val="00B161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rsid w:val="00B16175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2"/>
    <w:next w:val="a2"/>
    <w:qFormat/>
    <w:rsid w:val="00B16175"/>
    <w:pPr>
      <w:spacing w:before="240" w:after="60"/>
      <w:outlineLvl w:val="6"/>
    </w:pPr>
    <w:rPr>
      <w:szCs w:val="24"/>
    </w:rPr>
  </w:style>
  <w:style w:type="paragraph" w:styleId="8">
    <w:name w:val="heading 8"/>
    <w:basedOn w:val="a2"/>
    <w:next w:val="a2"/>
    <w:qFormat/>
    <w:rsid w:val="00B1617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2"/>
    <w:next w:val="a2"/>
    <w:qFormat/>
    <w:rsid w:val="00B16175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99"/>
    <w:qFormat/>
    <w:rsid w:val="00C716D3"/>
    <w:pPr>
      <w:ind w:left="720"/>
      <w:contextualSpacing/>
    </w:pPr>
  </w:style>
  <w:style w:type="paragraph" w:styleId="a7">
    <w:name w:val="footnote text"/>
    <w:basedOn w:val="a2"/>
    <w:link w:val="a8"/>
    <w:rsid w:val="00976DDD"/>
    <w:rPr>
      <w:sz w:val="22"/>
      <w:szCs w:val="20"/>
    </w:rPr>
  </w:style>
  <w:style w:type="character" w:styleId="a9">
    <w:name w:val="footnote reference"/>
    <w:basedOn w:val="a3"/>
    <w:rsid w:val="00EB6E37"/>
    <w:rPr>
      <w:vertAlign w:val="superscript"/>
    </w:rPr>
  </w:style>
  <w:style w:type="paragraph" w:styleId="aa">
    <w:name w:val="Block Text"/>
    <w:basedOn w:val="a2"/>
    <w:rsid w:val="00CD17A2"/>
    <w:pPr>
      <w:spacing w:before="60" w:after="60"/>
      <w:ind w:left="397" w:firstLine="284"/>
    </w:pPr>
    <w:rPr>
      <w:sz w:val="22"/>
    </w:rPr>
  </w:style>
  <w:style w:type="character" w:styleId="ab">
    <w:name w:val="annotation reference"/>
    <w:basedOn w:val="a3"/>
    <w:semiHidden/>
    <w:rsid w:val="00976DDD"/>
    <w:rPr>
      <w:sz w:val="16"/>
      <w:szCs w:val="16"/>
    </w:rPr>
  </w:style>
  <w:style w:type="paragraph" w:styleId="ac">
    <w:name w:val="annotation text"/>
    <w:basedOn w:val="a2"/>
    <w:semiHidden/>
    <w:rsid w:val="00976DDD"/>
    <w:rPr>
      <w:sz w:val="20"/>
      <w:szCs w:val="20"/>
    </w:rPr>
  </w:style>
  <w:style w:type="paragraph" w:styleId="ad">
    <w:name w:val="annotation subject"/>
    <w:basedOn w:val="ac"/>
    <w:next w:val="ac"/>
    <w:semiHidden/>
    <w:rsid w:val="00976DDD"/>
    <w:rPr>
      <w:b/>
      <w:bCs/>
    </w:rPr>
  </w:style>
  <w:style w:type="paragraph" w:styleId="ae">
    <w:name w:val="Balloon Text"/>
    <w:basedOn w:val="a2"/>
    <w:semiHidden/>
    <w:rsid w:val="00976DDD"/>
    <w:rPr>
      <w:rFonts w:ascii="Tahoma" w:hAnsi="Tahoma" w:cs="Tahoma"/>
      <w:sz w:val="16"/>
      <w:szCs w:val="16"/>
    </w:rPr>
  </w:style>
  <w:style w:type="paragraph" w:styleId="af">
    <w:name w:val="header"/>
    <w:basedOn w:val="a2"/>
    <w:link w:val="af0"/>
    <w:rsid w:val="00DF0BB5"/>
    <w:pPr>
      <w:tabs>
        <w:tab w:val="center" w:pos="4677"/>
        <w:tab w:val="right" w:pos="9355"/>
      </w:tabs>
    </w:pPr>
  </w:style>
  <w:style w:type="character" w:styleId="af1">
    <w:name w:val="page number"/>
    <w:basedOn w:val="a3"/>
    <w:rsid w:val="00DF0BB5"/>
  </w:style>
  <w:style w:type="paragraph" w:styleId="af2">
    <w:name w:val="footer"/>
    <w:basedOn w:val="a2"/>
    <w:link w:val="af3"/>
    <w:rsid w:val="00DF0BB5"/>
    <w:pPr>
      <w:tabs>
        <w:tab w:val="center" w:pos="4677"/>
        <w:tab w:val="right" w:pos="9355"/>
      </w:tabs>
    </w:pPr>
  </w:style>
  <w:style w:type="paragraph" w:styleId="HTML">
    <w:name w:val="HTML Address"/>
    <w:basedOn w:val="a2"/>
    <w:rsid w:val="00B16175"/>
    <w:rPr>
      <w:i/>
      <w:iCs/>
    </w:rPr>
  </w:style>
  <w:style w:type="paragraph" w:styleId="af4">
    <w:name w:val="envelope address"/>
    <w:basedOn w:val="a2"/>
    <w:rsid w:val="00B161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f5">
    <w:name w:val="Date"/>
    <w:basedOn w:val="a2"/>
    <w:next w:val="a2"/>
    <w:rsid w:val="00B16175"/>
  </w:style>
  <w:style w:type="paragraph" w:styleId="af6">
    <w:name w:val="Note Heading"/>
    <w:basedOn w:val="a2"/>
    <w:next w:val="a2"/>
    <w:rsid w:val="00B16175"/>
  </w:style>
  <w:style w:type="paragraph" w:styleId="af7">
    <w:name w:val="toa heading"/>
    <w:basedOn w:val="a2"/>
    <w:next w:val="a2"/>
    <w:semiHidden/>
    <w:rsid w:val="00B16175"/>
    <w:pPr>
      <w:spacing w:before="120"/>
    </w:pPr>
    <w:rPr>
      <w:rFonts w:ascii="Arial" w:hAnsi="Arial" w:cs="Arial"/>
      <w:b/>
      <w:bCs/>
      <w:szCs w:val="24"/>
    </w:rPr>
  </w:style>
  <w:style w:type="paragraph" w:styleId="af8">
    <w:name w:val="Closing"/>
    <w:basedOn w:val="a2"/>
    <w:rsid w:val="00B16175"/>
    <w:pPr>
      <w:ind w:left="4252"/>
    </w:pPr>
  </w:style>
  <w:style w:type="paragraph" w:styleId="af9">
    <w:name w:val="Body Text"/>
    <w:basedOn w:val="a2"/>
    <w:link w:val="afa"/>
    <w:rsid w:val="00B16175"/>
    <w:pPr>
      <w:spacing w:after="120"/>
    </w:pPr>
  </w:style>
  <w:style w:type="paragraph" w:styleId="afb">
    <w:name w:val="Body Text First Indent"/>
    <w:basedOn w:val="af9"/>
    <w:rsid w:val="00B16175"/>
    <w:pPr>
      <w:ind w:firstLine="210"/>
    </w:pPr>
  </w:style>
  <w:style w:type="paragraph" w:styleId="afc">
    <w:name w:val="Body Text Indent"/>
    <w:basedOn w:val="a2"/>
    <w:rsid w:val="00B16175"/>
    <w:pPr>
      <w:spacing w:after="120"/>
      <w:ind w:left="283"/>
    </w:pPr>
  </w:style>
  <w:style w:type="paragraph" w:styleId="23">
    <w:name w:val="Body Text First Indent 2"/>
    <w:basedOn w:val="afc"/>
    <w:rsid w:val="00B16175"/>
    <w:pPr>
      <w:ind w:firstLine="210"/>
    </w:pPr>
  </w:style>
  <w:style w:type="paragraph" w:styleId="a0">
    <w:name w:val="List Bullet"/>
    <w:basedOn w:val="a2"/>
    <w:autoRedefine/>
    <w:rsid w:val="00B16175"/>
    <w:pPr>
      <w:numPr>
        <w:numId w:val="2"/>
      </w:numPr>
    </w:pPr>
  </w:style>
  <w:style w:type="paragraph" w:styleId="20">
    <w:name w:val="List Bullet 2"/>
    <w:basedOn w:val="a2"/>
    <w:autoRedefine/>
    <w:rsid w:val="00B16175"/>
    <w:pPr>
      <w:numPr>
        <w:numId w:val="3"/>
      </w:numPr>
    </w:pPr>
  </w:style>
  <w:style w:type="paragraph" w:styleId="30">
    <w:name w:val="List Bullet 3"/>
    <w:basedOn w:val="a2"/>
    <w:autoRedefine/>
    <w:rsid w:val="00B16175"/>
    <w:pPr>
      <w:numPr>
        <w:numId w:val="4"/>
      </w:numPr>
    </w:pPr>
  </w:style>
  <w:style w:type="paragraph" w:styleId="40">
    <w:name w:val="List Bullet 4"/>
    <w:basedOn w:val="a2"/>
    <w:autoRedefine/>
    <w:rsid w:val="00B16175"/>
    <w:pPr>
      <w:numPr>
        <w:numId w:val="5"/>
      </w:numPr>
    </w:pPr>
  </w:style>
  <w:style w:type="paragraph" w:styleId="50">
    <w:name w:val="List Bullet 5"/>
    <w:basedOn w:val="a2"/>
    <w:autoRedefine/>
    <w:rsid w:val="00B16175"/>
    <w:pPr>
      <w:numPr>
        <w:numId w:val="6"/>
      </w:numPr>
    </w:pPr>
  </w:style>
  <w:style w:type="paragraph" w:styleId="afd">
    <w:name w:val="Title"/>
    <w:basedOn w:val="a2"/>
    <w:qFormat/>
    <w:rsid w:val="00B161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e">
    <w:name w:val="caption"/>
    <w:basedOn w:val="a2"/>
    <w:next w:val="a2"/>
    <w:qFormat/>
    <w:rsid w:val="00B16175"/>
    <w:pPr>
      <w:spacing w:before="120" w:after="120"/>
    </w:pPr>
    <w:rPr>
      <w:b/>
      <w:bCs/>
      <w:sz w:val="20"/>
      <w:szCs w:val="20"/>
    </w:rPr>
  </w:style>
  <w:style w:type="paragraph" w:styleId="a">
    <w:name w:val="List Number"/>
    <w:basedOn w:val="a2"/>
    <w:rsid w:val="00B16175"/>
    <w:pPr>
      <w:numPr>
        <w:numId w:val="7"/>
      </w:numPr>
    </w:pPr>
  </w:style>
  <w:style w:type="paragraph" w:styleId="2">
    <w:name w:val="List Number 2"/>
    <w:basedOn w:val="a2"/>
    <w:rsid w:val="00B16175"/>
    <w:pPr>
      <w:numPr>
        <w:numId w:val="8"/>
      </w:numPr>
    </w:pPr>
  </w:style>
  <w:style w:type="paragraph" w:styleId="3">
    <w:name w:val="List Number 3"/>
    <w:basedOn w:val="a2"/>
    <w:rsid w:val="00B16175"/>
    <w:pPr>
      <w:numPr>
        <w:numId w:val="9"/>
      </w:numPr>
    </w:pPr>
  </w:style>
  <w:style w:type="paragraph" w:styleId="4">
    <w:name w:val="List Number 4"/>
    <w:basedOn w:val="a2"/>
    <w:rsid w:val="00B16175"/>
    <w:pPr>
      <w:numPr>
        <w:numId w:val="10"/>
      </w:numPr>
    </w:pPr>
  </w:style>
  <w:style w:type="paragraph" w:styleId="5">
    <w:name w:val="List Number 5"/>
    <w:basedOn w:val="a2"/>
    <w:rsid w:val="00B16175"/>
    <w:pPr>
      <w:numPr>
        <w:numId w:val="11"/>
      </w:numPr>
    </w:pPr>
  </w:style>
  <w:style w:type="paragraph" w:styleId="24">
    <w:name w:val="envelope return"/>
    <w:basedOn w:val="a2"/>
    <w:rsid w:val="00B16175"/>
    <w:rPr>
      <w:rFonts w:ascii="Arial" w:hAnsi="Arial" w:cs="Arial"/>
      <w:sz w:val="20"/>
      <w:szCs w:val="20"/>
    </w:rPr>
  </w:style>
  <w:style w:type="paragraph" w:styleId="aff">
    <w:name w:val="Normal (Web)"/>
    <w:basedOn w:val="a2"/>
    <w:uiPriority w:val="99"/>
    <w:rsid w:val="00B16175"/>
    <w:rPr>
      <w:szCs w:val="24"/>
    </w:rPr>
  </w:style>
  <w:style w:type="paragraph" w:styleId="aff0">
    <w:name w:val="Normal Indent"/>
    <w:basedOn w:val="a2"/>
    <w:rsid w:val="00B16175"/>
    <w:pPr>
      <w:ind w:left="708"/>
    </w:pPr>
  </w:style>
  <w:style w:type="paragraph" w:styleId="11">
    <w:name w:val="toc 1"/>
    <w:basedOn w:val="a2"/>
    <w:next w:val="a2"/>
    <w:autoRedefine/>
    <w:semiHidden/>
    <w:rsid w:val="00B16175"/>
  </w:style>
  <w:style w:type="paragraph" w:styleId="25">
    <w:name w:val="toc 2"/>
    <w:basedOn w:val="a2"/>
    <w:next w:val="a2"/>
    <w:autoRedefine/>
    <w:semiHidden/>
    <w:rsid w:val="00B16175"/>
    <w:pPr>
      <w:ind w:left="240"/>
    </w:pPr>
  </w:style>
  <w:style w:type="paragraph" w:styleId="33">
    <w:name w:val="toc 3"/>
    <w:basedOn w:val="a2"/>
    <w:next w:val="a2"/>
    <w:autoRedefine/>
    <w:semiHidden/>
    <w:rsid w:val="00B16175"/>
    <w:pPr>
      <w:ind w:left="480"/>
    </w:pPr>
  </w:style>
  <w:style w:type="paragraph" w:styleId="43">
    <w:name w:val="toc 4"/>
    <w:basedOn w:val="a2"/>
    <w:next w:val="a2"/>
    <w:autoRedefine/>
    <w:semiHidden/>
    <w:rsid w:val="00B16175"/>
    <w:pPr>
      <w:ind w:left="720"/>
    </w:pPr>
  </w:style>
  <w:style w:type="paragraph" w:styleId="52">
    <w:name w:val="toc 5"/>
    <w:basedOn w:val="a2"/>
    <w:next w:val="a2"/>
    <w:autoRedefine/>
    <w:semiHidden/>
    <w:rsid w:val="00B16175"/>
    <w:pPr>
      <w:ind w:left="960"/>
    </w:pPr>
  </w:style>
  <w:style w:type="paragraph" w:styleId="60">
    <w:name w:val="toc 6"/>
    <w:basedOn w:val="a2"/>
    <w:next w:val="a2"/>
    <w:autoRedefine/>
    <w:semiHidden/>
    <w:rsid w:val="00B16175"/>
    <w:pPr>
      <w:ind w:left="1200"/>
    </w:pPr>
  </w:style>
  <w:style w:type="paragraph" w:styleId="70">
    <w:name w:val="toc 7"/>
    <w:basedOn w:val="a2"/>
    <w:next w:val="a2"/>
    <w:autoRedefine/>
    <w:semiHidden/>
    <w:rsid w:val="00B16175"/>
    <w:pPr>
      <w:ind w:left="1440"/>
    </w:pPr>
  </w:style>
  <w:style w:type="paragraph" w:styleId="80">
    <w:name w:val="toc 8"/>
    <w:basedOn w:val="a2"/>
    <w:next w:val="a2"/>
    <w:autoRedefine/>
    <w:semiHidden/>
    <w:rsid w:val="00B16175"/>
    <w:pPr>
      <w:ind w:left="1680"/>
    </w:pPr>
  </w:style>
  <w:style w:type="paragraph" w:styleId="90">
    <w:name w:val="toc 9"/>
    <w:basedOn w:val="a2"/>
    <w:next w:val="a2"/>
    <w:autoRedefine/>
    <w:semiHidden/>
    <w:rsid w:val="00B16175"/>
    <w:pPr>
      <w:ind w:left="1920"/>
    </w:pPr>
  </w:style>
  <w:style w:type="paragraph" w:styleId="26">
    <w:name w:val="Body Text 2"/>
    <w:basedOn w:val="a2"/>
    <w:rsid w:val="00B16175"/>
    <w:pPr>
      <w:spacing w:after="120" w:line="480" w:lineRule="auto"/>
    </w:pPr>
  </w:style>
  <w:style w:type="paragraph" w:styleId="34">
    <w:name w:val="Body Text 3"/>
    <w:basedOn w:val="a2"/>
    <w:rsid w:val="00B16175"/>
    <w:pPr>
      <w:spacing w:after="120"/>
    </w:pPr>
    <w:rPr>
      <w:sz w:val="16"/>
      <w:szCs w:val="16"/>
    </w:rPr>
  </w:style>
  <w:style w:type="paragraph" w:styleId="27">
    <w:name w:val="Body Text Indent 2"/>
    <w:basedOn w:val="a2"/>
    <w:rsid w:val="00B16175"/>
    <w:pPr>
      <w:spacing w:after="120" w:line="480" w:lineRule="auto"/>
      <w:ind w:left="283"/>
    </w:pPr>
  </w:style>
  <w:style w:type="paragraph" w:styleId="35">
    <w:name w:val="Body Text Indent 3"/>
    <w:basedOn w:val="a2"/>
    <w:rsid w:val="00B16175"/>
    <w:pPr>
      <w:spacing w:after="120"/>
      <w:ind w:left="283"/>
    </w:pPr>
    <w:rPr>
      <w:sz w:val="16"/>
      <w:szCs w:val="16"/>
    </w:rPr>
  </w:style>
  <w:style w:type="paragraph" w:styleId="aff1">
    <w:name w:val="table of figures"/>
    <w:basedOn w:val="a2"/>
    <w:next w:val="a2"/>
    <w:semiHidden/>
    <w:rsid w:val="00B16175"/>
    <w:pPr>
      <w:ind w:left="480" w:hanging="480"/>
    </w:pPr>
  </w:style>
  <w:style w:type="paragraph" w:styleId="aff2">
    <w:name w:val="Subtitle"/>
    <w:basedOn w:val="a2"/>
    <w:qFormat/>
    <w:rsid w:val="00B16175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3">
    <w:name w:val="Signature"/>
    <w:basedOn w:val="a2"/>
    <w:rsid w:val="00B16175"/>
    <w:pPr>
      <w:ind w:left="4252"/>
    </w:pPr>
  </w:style>
  <w:style w:type="paragraph" w:styleId="aff4">
    <w:name w:val="Salutation"/>
    <w:basedOn w:val="a2"/>
    <w:next w:val="a2"/>
    <w:rsid w:val="00B16175"/>
  </w:style>
  <w:style w:type="paragraph" w:styleId="aff5">
    <w:name w:val="List Continue"/>
    <w:basedOn w:val="a2"/>
    <w:rsid w:val="00B16175"/>
    <w:pPr>
      <w:spacing w:after="120"/>
      <w:ind w:left="283"/>
    </w:pPr>
  </w:style>
  <w:style w:type="paragraph" w:styleId="28">
    <w:name w:val="List Continue 2"/>
    <w:basedOn w:val="a2"/>
    <w:rsid w:val="00B16175"/>
    <w:pPr>
      <w:spacing w:after="120"/>
      <w:ind w:left="566"/>
    </w:pPr>
  </w:style>
  <w:style w:type="paragraph" w:styleId="36">
    <w:name w:val="List Continue 3"/>
    <w:basedOn w:val="a2"/>
    <w:rsid w:val="00B16175"/>
    <w:pPr>
      <w:spacing w:after="120"/>
      <w:ind w:left="849"/>
    </w:pPr>
  </w:style>
  <w:style w:type="paragraph" w:styleId="44">
    <w:name w:val="List Continue 4"/>
    <w:basedOn w:val="a2"/>
    <w:rsid w:val="00B16175"/>
    <w:pPr>
      <w:spacing w:after="120"/>
      <w:ind w:left="1132"/>
    </w:pPr>
  </w:style>
  <w:style w:type="paragraph" w:styleId="53">
    <w:name w:val="List Continue 5"/>
    <w:basedOn w:val="a2"/>
    <w:rsid w:val="00B16175"/>
    <w:pPr>
      <w:spacing w:after="120"/>
      <w:ind w:left="1415"/>
    </w:pPr>
  </w:style>
  <w:style w:type="paragraph" w:styleId="aff6">
    <w:name w:val="List"/>
    <w:basedOn w:val="a2"/>
    <w:rsid w:val="00B16175"/>
    <w:pPr>
      <w:ind w:left="283" w:hanging="283"/>
    </w:pPr>
  </w:style>
  <w:style w:type="paragraph" w:styleId="29">
    <w:name w:val="List 2"/>
    <w:basedOn w:val="a2"/>
    <w:rsid w:val="00B16175"/>
    <w:pPr>
      <w:ind w:left="566" w:hanging="283"/>
    </w:pPr>
  </w:style>
  <w:style w:type="paragraph" w:styleId="37">
    <w:name w:val="List 3"/>
    <w:basedOn w:val="a2"/>
    <w:rsid w:val="00B16175"/>
    <w:pPr>
      <w:ind w:left="849" w:hanging="283"/>
    </w:pPr>
  </w:style>
  <w:style w:type="paragraph" w:styleId="45">
    <w:name w:val="List 4"/>
    <w:basedOn w:val="a2"/>
    <w:rsid w:val="00B16175"/>
    <w:pPr>
      <w:ind w:left="1132" w:hanging="283"/>
    </w:pPr>
  </w:style>
  <w:style w:type="paragraph" w:styleId="54">
    <w:name w:val="List 5"/>
    <w:basedOn w:val="a2"/>
    <w:rsid w:val="00B16175"/>
    <w:pPr>
      <w:ind w:left="1415" w:hanging="283"/>
    </w:pPr>
  </w:style>
  <w:style w:type="paragraph" w:styleId="HTML0">
    <w:name w:val="HTML Preformatted"/>
    <w:basedOn w:val="a2"/>
    <w:link w:val="HTML1"/>
    <w:uiPriority w:val="99"/>
    <w:rsid w:val="00B16175"/>
    <w:rPr>
      <w:rFonts w:ascii="Courier New" w:hAnsi="Courier New" w:cs="Courier New"/>
      <w:sz w:val="20"/>
      <w:szCs w:val="20"/>
    </w:rPr>
  </w:style>
  <w:style w:type="paragraph" w:styleId="aff7">
    <w:name w:val="Document Map"/>
    <w:basedOn w:val="a2"/>
    <w:semiHidden/>
    <w:rsid w:val="00B16175"/>
    <w:pPr>
      <w:shd w:val="clear" w:color="auto" w:fill="000080"/>
    </w:pPr>
    <w:rPr>
      <w:rFonts w:ascii="Tahoma" w:hAnsi="Tahoma" w:cs="Tahoma"/>
    </w:rPr>
  </w:style>
  <w:style w:type="paragraph" w:styleId="aff8">
    <w:name w:val="table of authorities"/>
    <w:basedOn w:val="a2"/>
    <w:next w:val="a2"/>
    <w:semiHidden/>
    <w:rsid w:val="00B16175"/>
    <w:pPr>
      <w:ind w:left="240" w:hanging="240"/>
    </w:pPr>
  </w:style>
  <w:style w:type="paragraph" w:styleId="aff9">
    <w:name w:val="Plain Text"/>
    <w:basedOn w:val="a2"/>
    <w:rsid w:val="00B16175"/>
    <w:rPr>
      <w:rFonts w:ascii="Courier New" w:hAnsi="Courier New" w:cs="Courier New"/>
      <w:sz w:val="20"/>
      <w:szCs w:val="20"/>
    </w:rPr>
  </w:style>
  <w:style w:type="paragraph" w:styleId="affa">
    <w:name w:val="endnote text"/>
    <w:basedOn w:val="a2"/>
    <w:link w:val="affb"/>
    <w:uiPriority w:val="99"/>
    <w:semiHidden/>
    <w:rsid w:val="00B16175"/>
    <w:rPr>
      <w:sz w:val="20"/>
      <w:szCs w:val="20"/>
    </w:rPr>
  </w:style>
  <w:style w:type="paragraph" w:styleId="affc">
    <w:name w:val="macro"/>
    <w:semiHidden/>
    <w:rsid w:val="00B161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397"/>
      <w:jc w:val="both"/>
    </w:pPr>
    <w:rPr>
      <w:rFonts w:ascii="Courier New" w:hAnsi="Courier New" w:cs="Courier New"/>
      <w:lang w:eastAsia="en-US"/>
    </w:rPr>
  </w:style>
  <w:style w:type="paragraph" w:styleId="12">
    <w:name w:val="index 1"/>
    <w:basedOn w:val="a2"/>
    <w:next w:val="a2"/>
    <w:autoRedefine/>
    <w:semiHidden/>
    <w:rsid w:val="00B16175"/>
    <w:pPr>
      <w:ind w:left="240" w:hanging="240"/>
    </w:pPr>
  </w:style>
  <w:style w:type="paragraph" w:styleId="affd">
    <w:name w:val="index heading"/>
    <w:basedOn w:val="a2"/>
    <w:next w:val="12"/>
    <w:semiHidden/>
    <w:rsid w:val="00B16175"/>
    <w:rPr>
      <w:rFonts w:ascii="Arial" w:hAnsi="Arial" w:cs="Arial"/>
      <w:b/>
      <w:bCs/>
    </w:rPr>
  </w:style>
  <w:style w:type="paragraph" w:styleId="2a">
    <w:name w:val="index 2"/>
    <w:basedOn w:val="a2"/>
    <w:next w:val="a2"/>
    <w:autoRedefine/>
    <w:semiHidden/>
    <w:rsid w:val="00B16175"/>
    <w:pPr>
      <w:ind w:left="480" w:hanging="240"/>
    </w:pPr>
  </w:style>
  <w:style w:type="paragraph" w:styleId="38">
    <w:name w:val="index 3"/>
    <w:basedOn w:val="a2"/>
    <w:next w:val="a2"/>
    <w:autoRedefine/>
    <w:semiHidden/>
    <w:rsid w:val="00B16175"/>
    <w:pPr>
      <w:ind w:left="720" w:hanging="240"/>
    </w:pPr>
  </w:style>
  <w:style w:type="paragraph" w:styleId="46">
    <w:name w:val="index 4"/>
    <w:basedOn w:val="a2"/>
    <w:next w:val="a2"/>
    <w:autoRedefine/>
    <w:semiHidden/>
    <w:rsid w:val="00B16175"/>
    <w:pPr>
      <w:ind w:left="960" w:hanging="240"/>
    </w:pPr>
  </w:style>
  <w:style w:type="paragraph" w:styleId="55">
    <w:name w:val="index 5"/>
    <w:basedOn w:val="a2"/>
    <w:next w:val="a2"/>
    <w:autoRedefine/>
    <w:semiHidden/>
    <w:rsid w:val="00B16175"/>
    <w:pPr>
      <w:ind w:left="1200" w:hanging="240"/>
    </w:pPr>
  </w:style>
  <w:style w:type="paragraph" w:styleId="61">
    <w:name w:val="index 6"/>
    <w:basedOn w:val="a2"/>
    <w:next w:val="a2"/>
    <w:autoRedefine/>
    <w:semiHidden/>
    <w:rsid w:val="00B16175"/>
    <w:pPr>
      <w:ind w:left="1440" w:hanging="240"/>
    </w:pPr>
  </w:style>
  <w:style w:type="paragraph" w:styleId="71">
    <w:name w:val="index 7"/>
    <w:basedOn w:val="a2"/>
    <w:next w:val="a2"/>
    <w:autoRedefine/>
    <w:semiHidden/>
    <w:rsid w:val="00B16175"/>
    <w:pPr>
      <w:ind w:left="1680" w:hanging="240"/>
    </w:pPr>
  </w:style>
  <w:style w:type="paragraph" w:styleId="81">
    <w:name w:val="index 8"/>
    <w:basedOn w:val="a2"/>
    <w:next w:val="a2"/>
    <w:autoRedefine/>
    <w:semiHidden/>
    <w:rsid w:val="00B16175"/>
    <w:pPr>
      <w:ind w:left="1920" w:hanging="240"/>
    </w:pPr>
  </w:style>
  <w:style w:type="paragraph" w:styleId="91">
    <w:name w:val="index 9"/>
    <w:basedOn w:val="a2"/>
    <w:next w:val="a2"/>
    <w:autoRedefine/>
    <w:semiHidden/>
    <w:rsid w:val="00B16175"/>
    <w:pPr>
      <w:ind w:left="2160" w:hanging="240"/>
    </w:pPr>
  </w:style>
  <w:style w:type="paragraph" w:styleId="affe">
    <w:name w:val="Message Header"/>
    <w:basedOn w:val="a2"/>
    <w:rsid w:val="00B161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f">
    <w:name w:val="E-mail Signature"/>
    <w:basedOn w:val="a2"/>
    <w:rsid w:val="00B16175"/>
  </w:style>
  <w:style w:type="character" w:customStyle="1" w:styleId="afff0">
    <w:name w:val="Символ сноски"/>
    <w:basedOn w:val="a3"/>
    <w:rsid w:val="00CD4978"/>
    <w:rPr>
      <w:vertAlign w:val="superscript"/>
    </w:rPr>
  </w:style>
  <w:style w:type="character" w:customStyle="1" w:styleId="a8">
    <w:name w:val="Текст сноски Знак"/>
    <w:basedOn w:val="a3"/>
    <w:link w:val="a7"/>
    <w:rsid w:val="00631005"/>
    <w:rPr>
      <w:rFonts w:ascii="Times New Roman" w:hAnsi="Times New Roman"/>
      <w:sz w:val="22"/>
      <w:lang w:eastAsia="en-US"/>
    </w:rPr>
  </w:style>
  <w:style w:type="character" w:customStyle="1" w:styleId="apple-converted-space">
    <w:name w:val="apple-converted-space"/>
    <w:basedOn w:val="a3"/>
    <w:rsid w:val="008D1C03"/>
  </w:style>
  <w:style w:type="paragraph" w:customStyle="1" w:styleId="folia">
    <w:name w:val="folia"/>
    <w:basedOn w:val="a2"/>
    <w:rsid w:val="008D1C03"/>
    <w:pPr>
      <w:suppressAutoHyphens/>
      <w:spacing w:line="448" w:lineRule="atLeast"/>
      <w:ind w:firstLine="0"/>
    </w:pPr>
    <w:rPr>
      <w:rFonts w:eastAsia="Times New Roman"/>
      <w:sz w:val="38"/>
      <w:szCs w:val="38"/>
      <w:lang w:eastAsia="ar-SA"/>
    </w:rPr>
  </w:style>
  <w:style w:type="character" w:customStyle="1" w:styleId="af0">
    <w:name w:val="Верхний колонтитул Знак"/>
    <w:basedOn w:val="a3"/>
    <w:link w:val="af"/>
    <w:rsid w:val="008D1C03"/>
    <w:rPr>
      <w:rFonts w:ascii="Times New Roman" w:hAnsi="Times New Roman"/>
      <w:sz w:val="24"/>
      <w:szCs w:val="22"/>
      <w:lang w:eastAsia="en-US"/>
    </w:rPr>
  </w:style>
  <w:style w:type="character" w:styleId="afff1">
    <w:name w:val="Hyperlink"/>
    <w:uiPriority w:val="99"/>
    <w:rsid w:val="00E2488F"/>
    <w:rPr>
      <w:color w:val="0000FF"/>
      <w:u w:val="single"/>
    </w:rPr>
  </w:style>
  <w:style w:type="character" w:customStyle="1" w:styleId="2b">
    <w:name w:val="Знак сноски2"/>
    <w:rsid w:val="00E2488F"/>
    <w:rPr>
      <w:vertAlign w:val="superscript"/>
    </w:rPr>
  </w:style>
  <w:style w:type="character" w:styleId="afff2">
    <w:name w:val="Strong"/>
    <w:uiPriority w:val="22"/>
    <w:qFormat/>
    <w:rsid w:val="00E2488F"/>
    <w:rPr>
      <w:b/>
      <w:bCs/>
    </w:rPr>
  </w:style>
  <w:style w:type="paragraph" w:customStyle="1" w:styleId="afff3">
    <w:name w:val="Заголовок"/>
    <w:basedOn w:val="1"/>
    <w:next w:val="af9"/>
    <w:rsid w:val="00E2488F"/>
    <w:pPr>
      <w:keepNext w:val="0"/>
      <w:suppressAutoHyphens/>
      <w:spacing w:before="0" w:after="0"/>
      <w:jc w:val="left"/>
    </w:pPr>
    <w:rPr>
      <w:rFonts w:eastAsia="Times New Roman" w:cs="Times New Roman"/>
      <w:bCs w:val="0"/>
      <w:i/>
      <w:kern w:val="0"/>
      <w:sz w:val="28"/>
      <w:szCs w:val="28"/>
      <w:lang w:eastAsia="ar-SA"/>
    </w:rPr>
  </w:style>
  <w:style w:type="character" w:customStyle="1" w:styleId="af3">
    <w:name w:val="Нижний колонтитул Знак"/>
    <w:link w:val="af2"/>
    <w:rsid w:val="00E2488F"/>
    <w:rPr>
      <w:rFonts w:ascii="Times New Roman" w:hAnsi="Times New Roman"/>
      <w:sz w:val="24"/>
      <w:szCs w:val="22"/>
      <w:lang w:eastAsia="en-US"/>
    </w:rPr>
  </w:style>
  <w:style w:type="character" w:customStyle="1" w:styleId="13">
    <w:name w:val="Знак сноски1"/>
    <w:rsid w:val="001F5006"/>
    <w:rPr>
      <w:vertAlign w:val="superscript"/>
    </w:rPr>
  </w:style>
  <w:style w:type="character" w:customStyle="1" w:styleId="wmi-callto">
    <w:name w:val="wmi-callto"/>
    <w:basedOn w:val="a3"/>
    <w:rsid w:val="004F417D"/>
  </w:style>
  <w:style w:type="character" w:styleId="afff4">
    <w:name w:val="endnote reference"/>
    <w:basedOn w:val="a3"/>
    <w:uiPriority w:val="99"/>
    <w:rsid w:val="00E03C34"/>
    <w:rPr>
      <w:vertAlign w:val="superscript"/>
    </w:rPr>
  </w:style>
  <w:style w:type="paragraph" w:customStyle="1" w:styleId="afff5">
    <w:name w:val="Знак Знак Знак Знак"/>
    <w:basedOn w:val="a2"/>
    <w:uiPriority w:val="99"/>
    <w:rsid w:val="00736B6C"/>
    <w:pPr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character" w:styleId="HTML2">
    <w:name w:val="HTML Typewriter"/>
    <w:basedOn w:val="a3"/>
    <w:uiPriority w:val="99"/>
    <w:rsid w:val="00E15D68"/>
    <w:rPr>
      <w:rFonts w:ascii="Courier New" w:hAnsi="Courier New" w:cs="Courier New"/>
      <w:sz w:val="20"/>
      <w:szCs w:val="20"/>
    </w:rPr>
  </w:style>
  <w:style w:type="character" w:styleId="afff6">
    <w:name w:val="Emphasis"/>
    <w:uiPriority w:val="20"/>
    <w:qFormat/>
    <w:rsid w:val="00A60FF7"/>
    <w:rPr>
      <w:i/>
      <w:iCs/>
    </w:rPr>
  </w:style>
  <w:style w:type="character" w:customStyle="1" w:styleId="affb">
    <w:name w:val="Текст концевой сноски Знак"/>
    <w:link w:val="affa"/>
    <w:uiPriority w:val="99"/>
    <w:semiHidden/>
    <w:locked/>
    <w:rsid w:val="00A60FF7"/>
    <w:rPr>
      <w:rFonts w:ascii="Times New Roman" w:hAnsi="Times New Roman"/>
      <w:lang w:eastAsia="en-US"/>
    </w:rPr>
  </w:style>
  <w:style w:type="character" w:customStyle="1" w:styleId="number">
    <w:name w:val="number"/>
    <w:basedOn w:val="a3"/>
    <w:rsid w:val="00A60FF7"/>
  </w:style>
  <w:style w:type="character" w:customStyle="1" w:styleId="afa">
    <w:name w:val="Основной текст Знак"/>
    <w:link w:val="af9"/>
    <w:locked/>
    <w:rsid w:val="00A60FF7"/>
    <w:rPr>
      <w:rFonts w:ascii="Times New Roman" w:hAnsi="Times New Roman"/>
      <w:sz w:val="24"/>
      <w:szCs w:val="22"/>
      <w:lang w:eastAsia="en-US"/>
    </w:rPr>
  </w:style>
  <w:style w:type="character" w:styleId="afff7">
    <w:name w:val="FollowedHyperlink"/>
    <w:rsid w:val="00A60FF7"/>
    <w:rPr>
      <w:color w:val="800080"/>
      <w:u w:val="single"/>
    </w:rPr>
  </w:style>
  <w:style w:type="character" w:customStyle="1" w:styleId="st">
    <w:name w:val="st"/>
    <w:basedOn w:val="a3"/>
    <w:rsid w:val="00A60FF7"/>
  </w:style>
  <w:style w:type="character" w:customStyle="1" w:styleId="22">
    <w:name w:val="Заголовок 2 Знак"/>
    <w:link w:val="21"/>
    <w:rsid w:val="00A60FF7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42">
    <w:name w:val="Заголовок 4 Знак"/>
    <w:link w:val="41"/>
    <w:rsid w:val="00A60FF7"/>
    <w:rPr>
      <w:rFonts w:ascii="Times New Roman" w:hAnsi="Times New Roman"/>
      <w:b/>
      <w:bCs/>
      <w:sz w:val="28"/>
      <w:szCs w:val="28"/>
      <w:lang w:eastAsia="en-US"/>
    </w:rPr>
  </w:style>
  <w:style w:type="character" w:customStyle="1" w:styleId="10">
    <w:name w:val="Заголовок 1 Знак"/>
    <w:link w:val="1"/>
    <w:rsid w:val="00A60FF7"/>
    <w:rPr>
      <w:rFonts w:ascii="Times New Roman" w:hAnsi="Times New Roman" w:cs="Arial"/>
      <w:b/>
      <w:bCs/>
      <w:kern w:val="32"/>
      <w:sz w:val="36"/>
      <w:szCs w:val="32"/>
      <w:lang w:eastAsia="en-US"/>
    </w:rPr>
  </w:style>
  <w:style w:type="character" w:customStyle="1" w:styleId="addmd">
    <w:name w:val="addmd"/>
    <w:basedOn w:val="a3"/>
    <w:rsid w:val="00A60FF7"/>
  </w:style>
  <w:style w:type="character" w:customStyle="1" w:styleId="HTML1">
    <w:name w:val="Стандартный HTML Знак"/>
    <w:basedOn w:val="a3"/>
    <w:link w:val="HTML0"/>
    <w:uiPriority w:val="99"/>
    <w:rsid w:val="00A60FF7"/>
    <w:rPr>
      <w:rFonts w:ascii="Courier New" w:hAnsi="Courier New" w:cs="Courier New"/>
      <w:lang w:eastAsia="en-US"/>
    </w:rPr>
  </w:style>
  <w:style w:type="character" w:customStyle="1" w:styleId="reference-text">
    <w:name w:val="reference-text"/>
    <w:basedOn w:val="a3"/>
    <w:rsid w:val="00A60FF7"/>
  </w:style>
  <w:style w:type="character" w:customStyle="1" w:styleId="citation">
    <w:name w:val="citation"/>
    <w:basedOn w:val="a3"/>
    <w:rsid w:val="00A60FF7"/>
  </w:style>
  <w:style w:type="character" w:customStyle="1" w:styleId="32">
    <w:name w:val="Заголовок 3 Знак"/>
    <w:basedOn w:val="a3"/>
    <w:link w:val="31"/>
    <w:uiPriority w:val="9"/>
    <w:rsid w:val="00A60FF7"/>
    <w:rPr>
      <w:rFonts w:ascii="Times New Roman" w:eastAsia="Times New Roman" w:hAnsi="Times New Roman" w:cs="Arial"/>
      <w:b/>
      <w:bCs/>
      <w:sz w:val="26"/>
      <w:szCs w:val="26"/>
    </w:rPr>
  </w:style>
  <w:style w:type="character" w:customStyle="1" w:styleId="mw-cite-backlink">
    <w:name w:val="mw-cite-backlink"/>
    <w:basedOn w:val="a3"/>
    <w:rsid w:val="00A60FF7"/>
  </w:style>
  <w:style w:type="character" w:customStyle="1" w:styleId="ipa">
    <w:name w:val="ipa"/>
    <w:basedOn w:val="a3"/>
    <w:rsid w:val="00A60FF7"/>
  </w:style>
  <w:style w:type="paragraph" w:customStyle="1" w:styleId="a1">
    <w:name w:val="Литература"/>
    <w:basedOn w:val="a2"/>
    <w:rsid w:val="008F5BBE"/>
    <w:pPr>
      <w:widowControl w:val="0"/>
      <w:numPr>
        <w:numId w:val="24"/>
      </w:numPr>
      <w:suppressAutoHyphens/>
      <w:ind w:left="357" w:hanging="357"/>
    </w:pPr>
    <w:rPr>
      <w:rFonts w:eastAsia="Times New Roman"/>
      <w:sz w:val="22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069FB7-98AE-49AF-BDCE-BF06917B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282</Words>
  <Characters>1794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Куда должна, и должна ли, двигаться логика</vt:lpstr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Куда должна, и должна ли, двигаться логика</dc:title>
  <dc:subject/>
  <dc:creator>Лена</dc:creator>
  <cp:keywords/>
  <dc:description/>
  <cp:lastModifiedBy>Лена</cp:lastModifiedBy>
  <cp:revision>9</cp:revision>
  <cp:lastPrinted>2013-11-24T07:04:00Z</cp:lastPrinted>
  <dcterms:created xsi:type="dcterms:W3CDTF">2013-12-15T13:56:00Z</dcterms:created>
  <dcterms:modified xsi:type="dcterms:W3CDTF">2013-12-15T15:18:00Z</dcterms:modified>
</cp:coreProperties>
</file>