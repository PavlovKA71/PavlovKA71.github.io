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7EC" w:rsidRDefault="00C877EC" w:rsidP="00C877EC">
      <w:pPr>
        <w:jc w:val="center"/>
        <w:rPr>
          <w:b/>
          <w:bCs/>
          <w:sz w:val="36"/>
          <w:szCs w:val="36"/>
        </w:rPr>
      </w:pPr>
    </w:p>
    <w:p w:rsidR="00AC601D" w:rsidRPr="0016630C" w:rsidRDefault="00AC601D" w:rsidP="00C877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Название</w:t>
      </w:r>
      <w:r w:rsidRPr="0016630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статьи</w:t>
      </w:r>
    </w:p>
    <w:p w:rsidR="0001424D" w:rsidRPr="0016630C" w:rsidRDefault="00D000C0" w:rsidP="00550539">
      <w:pPr>
        <w:jc w:val="center"/>
        <w:rPr>
          <w:b/>
          <w:sz w:val="36"/>
          <w:szCs w:val="36"/>
        </w:rPr>
      </w:pPr>
      <w:r w:rsidRPr="0016630C">
        <w:rPr>
          <w:b/>
          <w:sz w:val="36"/>
          <w:szCs w:val="36"/>
        </w:rPr>
        <w:t xml:space="preserve"> </w:t>
      </w:r>
    </w:p>
    <w:p w:rsidR="006B1D28" w:rsidRPr="0016630C" w:rsidRDefault="00AC601D" w:rsidP="00550539">
      <w:pPr>
        <w:ind w:left="708"/>
        <w:jc w:val="right"/>
        <w:rPr>
          <w:b/>
          <w:i/>
          <w:szCs w:val="24"/>
        </w:rPr>
      </w:pPr>
      <w:r>
        <w:rPr>
          <w:b/>
          <w:i/>
          <w:szCs w:val="24"/>
        </w:rPr>
        <w:t>Фамилия</w:t>
      </w:r>
      <w:r w:rsidRPr="0016630C">
        <w:rPr>
          <w:b/>
          <w:i/>
          <w:szCs w:val="24"/>
        </w:rPr>
        <w:t xml:space="preserve"> </w:t>
      </w:r>
      <w:r>
        <w:rPr>
          <w:b/>
          <w:i/>
          <w:szCs w:val="24"/>
        </w:rPr>
        <w:t>И</w:t>
      </w:r>
      <w:r w:rsidRPr="0016630C">
        <w:rPr>
          <w:b/>
          <w:i/>
          <w:szCs w:val="24"/>
        </w:rPr>
        <w:t>.</w:t>
      </w:r>
      <w:r>
        <w:rPr>
          <w:b/>
          <w:i/>
          <w:szCs w:val="24"/>
        </w:rPr>
        <w:t>О.</w:t>
      </w:r>
      <w:r w:rsidR="00316BD5">
        <w:rPr>
          <w:b/>
          <w:i/>
          <w:szCs w:val="24"/>
        </w:rPr>
        <w:t xml:space="preserve">, </w:t>
      </w:r>
      <w:proofErr w:type="spellStart"/>
      <w:r w:rsidR="00316BD5">
        <w:rPr>
          <w:b/>
          <w:i/>
          <w:szCs w:val="24"/>
        </w:rPr>
        <w:t>аффилиация</w:t>
      </w:r>
      <w:proofErr w:type="spellEnd"/>
      <w:r w:rsidR="00316BD5">
        <w:rPr>
          <w:b/>
          <w:i/>
          <w:szCs w:val="24"/>
        </w:rPr>
        <w:t xml:space="preserve">, </w:t>
      </w:r>
      <w:proofErr w:type="spellStart"/>
      <w:r w:rsidR="00316BD5">
        <w:rPr>
          <w:b/>
          <w:i/>
          <w:szCs w:val="24"/>
        </w:rPr>
        <w:t>емейл</w:t>
      </w:r>
      <w:proofErr w:type="spellEnd"/>
    </w:p>
    <w:p w:rsidR="00F11CD0" w:rsidRPr="0016630C" w:rsidRDefault="00F11CD0" w:rsidP="00F11CD0">
      <w:pPr>
        <w:pStyle w:val="aff"/>
        <w:spacing w:after="160"/>
        <w:ind w:firstLine="0"/>
        <w:rPr>
          <w:rFonts w:ascii="Georgia" w:hAnsi="Georgia"/>
          <w:b/>
          <w:sz w:val="22"/>
          <w:szCs w:val="22"/>
        </w:rPr>
      </w:pPr>
    </w:p>
    <w:p w:rsidR="0075316C" w:rsidRPr="00266875" w:rsidRDefault="00F11CD0" w:rsidP="00F11CD0">
      <w:pPr>
        <w:pStyle w:val="aff"/>
        <w:spacing w:after="160"/>
        <w:ind w:firstLine="0"/>
        <w:rPr>
          <w:rFonts w:ascii="Georgia" w:eastAsia="Times New Roman" w:hAnsi="Georgia" w:cs="Arial"/>
          <w:sz w:val="22"/>
          <w:szCs w:val="22"/>
          <w:lang w:eastAsia="ru-RU"/>
        </w:rPr>
      </w:pPr>
      <w:r w:rsidRPr="0016630C">
        <w:rPr>
          <w:rFonts w:ascii="Georgia" w:hAnsi="Georgia"/>
          <w:b/>
          <w:sz w:val="22"/>
          <w:szCs w:val="22"/>
        </w:rPr>
        <w:t xml:space="preserve">     </w:t>
      </w:r>
      <w:r w:rsidR="00EA5B44" w:rsidRPr="0016630C">
        <w:rPr>
          <w:rFonts w:ascii="Georgia" w:hAnsi="Georgia"/>
          <w:b/>
          <w:sz w:val="22"/>
          <w:szCs w:val="22"/>
        </w:rPr>
        <w:t xml:space="preserve">   </w:t>
      </w:r>
      <w:proofErr w:type="gramStart"/>
      <w:r w:rsidR="0075316C">
        <w:rPr>
          <w:rFonts w:ascii="Georgia" w:hAnsi="Georgia"/>
          <w:b/>
          <w:sz w:val="22"/>
        </w:rPr>
        <w:t>Аннотация</w:t>
      </w:r>
      <w:r w:rsidR="0075316C" w:rsidRPr="00314145">
        <w:rPr>
          <w:rFonts w:ascii="Georgia" w:hAnsi="Georgia"/>
          <w:sz w:val="22"/>
        </w:rPr>
        <w:t>:</w:t>
      </w:r>
      <w:r w:rsidR="003A15D4" w:rsidRPr="00314145">
        <w:rPr>
          <w:rFonts w:ascii="Georgia" w:hAnsi="Georgia"/>
          <w:sz w:val="22"/>
        </w:rPr>
        <w:t xml:space="preserve"> </w:t>
      </w:r>
      <w:r w:rsidR="00314145">
        <w:rPr>
          <w:rFonts w:ascii="Georgia" w:hAnsi="Georgia"/>
          <w:sz w:val="22"/>
        </w:rPr>
        <w:t xml:space="preserve">  </w:t>
      </w:r>
      <w:proofErr w:type="gramEnd"/>
      <w:r w:rsidR="00314145" w:rsidRPr="00314145">
        <w:rPr>
          <w:rFonts w:ascii="Georgia" w:hAnsi="Georgia"/>
          <w:sz w:val="22"/>
        </w:rPr>
        <w:t xml:space="preserve">Обратите внимание, что с этого номера в </w:t>
      </w:r>
      <w:r w:rsidR="00314145" w:rsidRPr="00A50CDF">
        <w:rPr>
          <w:rFonts w:ascii="Georgia" w:hAnsi="Georgia"/>
          <w:i/>
          <w:sz w:val="22"/>
        </w:rPr>
        <w:t>Аннотации</w:t>
      </w:r>
      <w:r w:rsidR="00314145" w:rsidRPr="00314145">
        <w:rPr>
          <w:rFonts w:ascii="Georgia" w:hAnsi="Georgia"/>
          <w:sz w:val="22"/>
        </w:rPr>
        <w:t xml:space="preserve"> должно быть не менее 100 слов, но не более 250 слов</w:t>
      </w:r>
      <w:r w:rsidR="0075316C" w:rsidRPr="00314145">
        <w:rPr>
          <w:rFonts w:ascii="Georgia" w:eastAsia="Times New Roman" w:hAnsi="Georgia" w:cs="Arial"/>
          <w:sz w:val="22"/>
          <w:szCs w:val="22"/>
          <w:lang w:eastAsia="ru-RU"/>
        </w:rPr>
        <w:t>.</w:t>
      </w:r>
      <w:r w:rsidR="0075316C" w:rsidRPr="00314145">
        <w:rPr>
          <w:rFonts w:ascii="Georgia" w:eastAsia="Times New Roman" w:hAnsi="Georgia" w:cs="Arial"/>
          <w:lang w:eastAsia="ru-RU"/>
        </w:rPr>
        <w:t xml:space="preserve"> </w:t>
      </w:r>
      <w:r w:rsidR="00314145" w:rsidRPr="00493257">
        <w:rPr>
          <w:rFonts w:ascii="Georgia" w:eastAsia="Times New Roman" w:hAnsi="Georgia" w:cs="Arial"/>
          <w:sz w:val="22"/>
          <w:szCs w:val="22"/>
          <w:lang w:eastAsia="ru-RU"/>
        </w:rPr>
        <w:t xml:space="preserve">В </w:t>
      </w:r>
      <w:r w:rsidR="00314145" w:rsidRPr="00493257">
        <w:rPr>
          <w:rFonts w:ascii="Georgia" w:eastAsia="Times New Roman" w:hAnsi="Georgia" w:cs="Arial"/>
          <w:i/>
          <w:sz w:val="22"/>
          <w:szCs w:val="22"/>
          <w:lang w:eastAsia="ru-RU"/>
        </w:rPr>
        <w:t xml:space="preserve">Аннотации </w:t>
      </w:r>
      <w:r w:rsidR="00314145" w:rsidRPr="00493257">
        <w:rPr>
          <w:rFonts w:ascii="Georgia" w:eastAsia="Times New Roman" w:hAnsi="Georgia" w:cs="Arial"/>
          <w:sz w:val="22"/>
          <w:szCs w:val="22"/>
          <w:lang w:eastAsia="ru-RU"/>
        </w:rPr>
        <w:t xml:space="preserve">необходимо отразить цель написания статьи, </w:t>
      </w:r>
      <w:r w:rsidR="00177C99">
        <w:rPr>
          <w:rFonts w:ascii="Georgia" w:eastAsia="Times New Roman" w:hAnsi="Georgia" w:cs="Arial"/>
          <w:sz w:val="22"/>
          <w:szCs w:val="22"/>
          <w:lang w:eastAsia="ru-RU"/>
        </w:rPr>
        <w:t xml:space="preserve">раскрыть смысл рассматриваемой проблемы, </w:t>
      </w:r>
      <w:r w:rsidR="00314145" w:rsidRPr="00493257">
        <w:rPr>
          <w:rFonts w:ascii="Georgia" w:eastAsia="Times New Roman" w:hAnsi="Georgia" w:cs="Arial"/>
          <w:sz w:val="22"/>
          <w:szCs w:val="22"/>
          <w:lang w:eastAsia="ru-RU"/>
        </w:rPr>
        <w:t>дать представление об используемом материале и</w:t>
      </w:r>
      <w:bookmarkStart w:id="0" w:name="_GoBack"/>
      <w:bookmarkEnd w:id="0"/>
      <w:r w:rsidR="00314145" w:rsidRPr="00493257">
        <w:rPr>
          <w:rFonts w:ascii="Georgia" w:eastAsia="Times New Roman" w:hAnsi="Georgia" w:cs="Arial"/>
          <w:sz w:val="22"/>
          <w:szCs w:val="22"/>
          <w:lang w:eastAsia="ru-RU"/>
        </w:rPr>
        <w:t xml:space="preserve"> о способах обоснования предлагаемых читателю выводов.</w:t>
      </w:r>
    </w:p>
    <w:p w:rsidR="0075316C" w:rsidRPr="00A50CDF" w:rsidRDefault="00F11CD0" w:rsidP="00F11CD0">
      <w:pPr>
        <w:spacing w:after="160"/>
        <w:ind w:firstLine="0"/>
        <w:jc w:val="left"/>
        <w:rPr>
          <w:rFonts w:ascii="Arial" w:eastAsia="Times New Roman" w:hAnsi="Arial" w:cs="Arial"/>
          <w:sz w:val="20"/>
          <w:szCs w:val="20"/>
          <w:lang w:eastAsia="ru-RU"/>
        </w:rPr>
      </w:pPr>
      <w:r w:rsidRPr="00314145">
        <w:rPr>
          <w:rFonts w:ascii="Georgia" w:eastAsia="Times New Roman" w:hAnsi="Georgia" w:cs="Arial"/>
          <w:b/>
          <w:bCs/>
          <w:sz w:val="22"/>
          <w:lang w:eastAsia="ru-RU"/>
        </w:rPr>
        <w:t xml:space="preserve">     </w:t>
      </w:r>
      <w:r w:rsidR="002D19EB">
        <w:rPr>
          <w:rFonts w:ascii="Georgia" w:eastAsia="Times New Roman" w:hAnsi="Georgia" w:cs="Arial"/>
          <w:b/>
          <w:bCs/>
          <w:sz w:val="22"/>
          <w:lang w:eastAsia="ru-RU"/>
        </w:rPr>
        <w:t xml:space="preserve">   </w:t>
      </w:r>
      <w:r w:rsidR="0075316C" w:rsidRPr="00275579">
        <w:rPr>
          <w:rFonts w:ascii="Georgia" w:eastAsia="Times New Roman" w:hAnsi="Georgia" w:cs="Arial"/>
          <w:b/>
          <w:bCs/>
          <w:sz w:val="22"/>
          <w:lang w:eastAsia="ru-RU"/>
        </w:rPr>
        <w:t>Ключевые</w:t>
      </w:r>
      <w:r w:rsidR="0075316C" w:rsidRPr="00A50CDF">
        <w:rPr>
          <w:rFonts w:ascii="Georgia" w:eastAsia="Times New Roman" w:hAnsi="Georgia" w:cs="Arial"/>
          <w:b/>
          <w:bCs/>
          <w:sz w:val="22"/>
          <w:lang w:eastAsia="ru-RU"/>
        </w:rPr>
        <w:t xml:space="preserve"> </w:t>
      </w:r>
      <w:r w:rsidR="0075316C" w:rsidRPr="00275579">
        <w:rPr>
          <w:rFonts w:ascii="Georgia" w:eastAsia="Times New Roman" w:hAnsi="Georgia" w:cs="Arial"/>
          <w:b/>
          <w:bCs/>
          <w:sz w:val="22"/>
          <w:lang w:eastAsia="ru-RU"/>
        </w:rPr>
        <w:t>слов</w:t>
      </w:r>
      <w:r w:rsidR="003A15D4">
        <w:rPr>
          <w:rFonts w:ascii="Georgia" w:eastAsia="Times New Roman" w:hAnsi="Georgia" w:cs="Arial"/>
          <w:b/>
          <w:bCs/>
          <w:sz w:val="22"/>
          <w:lang w:eastAsia="ru-RU"/>
        </w:rPr>
        <w:t>а</w:t>
      </w:r>
      <w:r w:rsidR="00B61B6D">
        <w:rPr>
          <w:rFonts w:ascii="Georgia" w:eastAsia="Times New Roman" w:hAnsi="Georgia" w:cs="Arial"/>
          <w:bCs/>
          <w:sz w:val="22"/>
          <w:lang w:eastAsia="ru-RU"/>
        </w:rPr>
        <w:t>: не более 10</w:t>
      </w:r>
      <w:r w:rsidR="00A50CDF" w:rsidRPr="00A50CDF">
        <w:rPr>
          <w:rFonts w:ascii="Georgia" w:eastAsia="Times New Roman" w:hAnsi="Georgia" w:cs="Arial"/>
          <w:bCs/>
          <w:sz w:val="22"/>
          <w:lang w:eastAsia="ru-RU"/>
        </w:rPr>
        <w:t xml:space="preserve"> ключевых слов и словосочетаний</w:t>
      </w:r>
    </w:p>
    <w:p w:rsidR="0075316C" w:rsidRPr="00856816" w:rsidRDefault="0075316C" w:rsidP="0075316C">
      <w:pPr>
        <w:spacing w:after="160"/>
        <w:ind w:firstLine="280"/>
        <w:jc w:val="left"/>
        <w:rPr>
          <w:rFonts w:eastAsia="Times New Roman"/>
          <w:b/>
          <w:bCs/>
          <w:sz w:val="36"/>
          <w:szCs w:val="36"/>
          <w:lang w:val="en-US" w:eastAsia="ru-RU"/>
        </w:rPr>
      </w:pPr>
      <w:r w:rsidRPr="0075316C">
        <w:rPr>
          <w:rFonts w:ascii="Calibri" w:eastAsia="Times New Roman" w:hAnsi="Calibri" w:cs="Arial"/>
          <w:b/>
          <w:bCs/>
          <w:sz w:val="32"/>
          <w:szCs w:val="32"/>
          <w:lang w:val="en-US" w:eastAsia="ru-RU"/>
        </w:rPr>
        <w:t> </w:t>
      </w:r>
      <w:r w:rsidR="00EA5B44" w:rsidRPr="00B61B6D">
        <w:rPr>
          <w:rFonts w:ascii="Georgia" w:eastAsia="Times New Roman" w:hAnsi="Georgia" w:cs="Arial"/>
          <w:b/>
          <w:bCs/>
          <w:sz w:val="36"/>
          <w:szCs w:val="36"/>
          <w:lang w:eastAsia="ru-RU"/>
        </w:rPr>
        <w:t xml:space="preserve"> </w:t>
      </w:r>
      <w:r w:rsidR="007A36BD" w:rsidRPr="00856816">
        <w:rPr>
          <w:rFonts w:eastAsia="Times New Roman"/>
          <w:b/>
          <w:bCs/>
          <w:sz w:val="36"/>
          <w:szCs w:val="36"/>
          <w:lang w:val="en-US" w:eastAsia="ru-RU"/>
        </w:rPr>
        <w:t>The name of the article</w:t>
      </w:r>
      <w:r w:rsidRPr="00856816">
        <w:rPr>
          <w:rFonts w:eastAsia="Times New Roman"/>
          <w:b/>
          <w:bCs/>
          <w:sz w:val="36"/>
          <w:szCs w:val="36"/>
          <w:lang w:val="en-US" w:eastAsia="ru-RU"/>
        </w:rPr>
        <w:t xml:space="preserve"> </w:t>
      </w:r>
    </w:p>
    <w:p w:rsidR="00066233" w:rsidRPr="00856816" w:rsidRDefault="00EA5B44" w:rsidP="0075316C">
      <w:pPr>
        <w:spacing w:after="160"/>
        <w:ind w:firstLine="280"/>
        <w:jc w:val="left"/>
        <w:rPr>
          <w:rFonts w:eastAsia="Times New Roman"/>
          <w:sz w:val="28"/>
          <w:szCs w:val="28"/>
          <w:lang w:val="en-US" w:eastAsia="ru-RU"/>
        </w:rPr>
      </w:pPr>
      <w:r w:rsidRPr="00856816">
        <w:rPr>
          <w:rFonts w:eastAsia="Times New Roman"/>
          <w:b/>
          <w:bCs/>
          <w:sz w:val="28"/>
          <w:szCs w:val="28"/>
          <w:lang w:val="en-US" w:eastAsia="ru-RU"/>
        </w:rPr>
        <w:t xml:space="preserve">   </w:t>
      </w:r>
      <w:r w:rsidR="00C03802" w:rsidRPr="00856816">
        <w:rPr>
          <w:rFonts w:eastAsia="Times New Roman"/>
          <w:b/>
          <w:bCs/>
          <w:sz w:val="28"/>
          <w:szCs w:val="28"/>
          <w:lang w:val="en-US" w:eastAsia="ru-RU"/>
        </w:rPr>
        <w:t>Author’s Name</w:t>
      </w:r>
      <w:r w:rsidR="00B61B6D" w:rsidRPr="00856816">
        <w:rPr>
          <w:rFonts w:eastAsia="Times New Roman"/>
          <w:b/>
          <w:bCs/>
          <w:sz w:val="28"/>
          <w:szCs w:val="28"/>
          <w:lang w:val="en-US" w:eastAsia="ru-RU"/>
        </w:rPr>
        <w:t>, affiliation</w:t>
      </w:r>
    </w:p>
    <w:p w:rsidR="0075316C" w:rsidRPr="00B61B6D" w:rsidRDefault="00F11CD0" w:rsidP="00F11CD0">
      <w:pPr>
        <w:spacing w:after="160"/>
        <w:ind w:firstLine="0"/>
        <w:jc w:val="left"/>
        <w:rPr>
          <w:rFonts w:ascii="Georgia" w:eastAsia="Times New Roman" w:hAnsi="Georgia" w:cs="Arial"/>
          <w:sz w:val="22"/>
          <w:lang w:val="en-US" w:eastAsia="ru-RU"/>
        </w:rPr>
      </w:pPr>
      <w:r w:rsidRPr="00EA5B44">
        <w:rPr>
          <w:rFonts w:ascii="Georgia" w:eastAsia="Times New Roman" w:hAnsi="Georgia" w:cs="Arial"/>
          <w:b/>
          <w:bCs/>
          <w:sz w:val="22"/>
          <w:lang w:val="en-US" w:eastAsia="ru-RU"/>
        </w:rPr>
        <w:t xml:space="preserve">     </w:t>
      </w:r>
      <w:r w:rsidR="00EA5B44" w:rsidRPr="00632359">
        <w:rPr>
          <w:rFonts w:ascii="Georgia" w:eastAsia="Times New Roman" w:hAnsi="Georgia" w:cs="Arial"/>
          <w:b/>
          <w:bCs/>
          <w:sz w:val="22"/>
          <w:lang w:val="en-US" w:eastAsia="ru-RU"/>
        </w:rPr>
        <w:t xml:space="preserve">   </w:t>
      </w:r>
      <w:r w:rsidR="0075316C" w:rsidRPr="002752E4">
        <w:rPr>
          <w:rFonts w:ascii="Georgia" w:eastAsia="Times New Roman" w:hAnsi="Georgia" w:cs="Arial"/>
          <w:b/>
          <w:bCs/>
          <w:sz w:val="22"/>
          <w:lang w:val="en-US" w:eastAsia="ru-RU"/>
        </w:rPr>
        <w:t>Abstract</w:t>
      </w:r>
      <w:r w:rsidR="0075316C" w:rsidRPr="00B61B6D">
        <w:rPr>
          <w:rFonts w:ascii="Georgia" w:eastAsia="Times New Roman" w:hAnsi="Georgia" w:cs="Arial"/>
          <w:bCs/>
          <w:sz w:val="22"/>
          <w:lang w:val="en-US" w:eastAsia="ru-RU"/>
        </w:rPr>
        <w:t>:</w:t>
      </w:r>
      <w:r w:rsidR="0075316C" w:rsidRPr="00C54F5A">
        <w:rPr>
          <w:rFonts w:ascii="Georgia" w:eastAsia="Times New Roman" w:hAnsi="Georgia" w:cs="Arial"/>
          <w:sz w:val="22"/>
          <w:lang w:val="en-US" w:eastAsia="ru-RU"/>
        </w:rPr>
        <w:t> </w:t>
      </w:r>
      <w:r w:rsidR="0075316C" w:rsidRPr="00B61B6D">
        <w:rPr>
          <w:rFonts w:ascii="Georgia" w:eastAsia="Times New Roman" w:hAnsi="Georgia" w:cs="Arial"/>
          <w:sz w:val="22"/>
          <w:lang w:val="en-US" w:eastAsia="ru-RU"/>
        </w:rPr>
        <w:t xml:space="preserve"> </w:t>
      </w:r>
      <w:r w:rsidR="00B61B6D" w:rsidRPr="00B61B6D">
        <w:rPr>
          <w:rFonts w:ascii="Georgia" w:eastAsia="Times New Roman" w:hAnsi="Georgia" w:cs="Arial"/>
          <w:sz w:val="22"/>
          <w:lang w:val="en-US" w:eastAsia="ru-RU"/>
        </w:rPr>
        <w:t>English version of your abstract</w:t>
      </w:r>
    </w:p>
    <w:p w:rsidR="0075316C" w:rsidRPr="00B61B6D" w:rsidRDefault="00F11CD0" w:rsidP="00F11CD0">
      <w:pPr>
        <w:spacing w:after="160"/>
        <w:ind w:firstLine="0"/>
        <w:jc w:val="left"/>
        <w:rPr>
          <w:rFonts w:ascii="Georgia" w:eastAsia="Times New Roman" w:hAnsi="Georgia" w:cs="Arial"/>
          <w:sz w:val="22"/>
          <w:lang w:val="en-US" w:eastAsia="ru-RU"/>
        </w:rPr>
      </w:pPr>
      <w:r w:rsidRPr="00B61B6D">
        <w:rPr>
          <w:rFonts w:ascii="Georgia" w:eastAsia="Times New Roman" w:hAnsi="Georgia" w:cs="Arial"/>
          <w:b/>
          <w:bCs/>
          <w:sz w:val="22"/>
          <w:lang w:val="en-US" w:eastAsia="ru-RU"/>
        </w:rPr>
        <w:t xml:space="preserve">    </w:t>
      </w:r>
      <w:r w:rsidR="00EA5B44" w:rsidRPr="00B61B6D">
        <w:rPr>
          <w:rFonts w:ascii="Georgia" w:eastAsia="Times New Roman" w:hAnsi="Georgia" w:cs="Arial"/>
          <w:b/>
          <w:bCs/>
          <w:sz w:val="22"/>
          <w:lang w:val="en-US" w:eastAsia="ru-RU"/>
        </w:rPr>
        <w:t xml:space="preserve">   </w:t>
      </w:r>
      <w:r w:rsidRPr="00B61B6D">
        <w:rPr>
          <w:rFonts w:ascii="Georgia" w:eastAsia="Times New Roman" w:hAnsi="Georgia" w:cs="Arial"/>
          <w:b/>
          <w:bCs/>
          <w:sz w:val="22"/>
          <w:lang w:val="en-US" w:eastAsia="ru-RU"/>
        </w:rPr>
        <w:t xml:space="preserve"> </w:t>
      </w:r>
      <w:r w:rsidR="0075316C" w:rsidRPr="002752E4">
        <w:rPr>
          <w:rFonts w:ascii="Georgia" w:eastAsia="Times New Roman" w:hAnsi="Georgia" w:cs="Arial"/>
          <w:b/>
          <w:bCs/>
          <w:sz w:val="22"/>
          <w:lang w:val="en-US" w:eastAsia="ru-RU"/>
        </w:rPr>
        <w:t>Keywords</w:t>
      </w:r>
      <w:r w:rsidR="0075316C" w:rsidRPr="00B61B6D">
        <w:rPr>
          <w:rFonts w:ascii="Georgia" w:eastAsia="Times New Roman" w:hAnsi="Georgia" w:cs="Arial"/>
          <w:bCs/>
          <w:sz w:val="22"/>
          <w:lang w:val="en-US" w:eastAsia="ru-RU"/>
        </w:rPr>
        <w:t>:</w:t>
      </w:r>
      <w:r w:rsidR="0075316C" w:rsidRPr="00B61B6D">
        <w:rPr>
          <w:rFonts w:ascii="Georgia" w:eastAsia="Times New Roman" w:hAnsi="Georgia" w:cs="Arial"/>
          <w:sz w:val="22"/>
          <w:lang w:val="en-US" w:eastAsia="ru-RU"/>
        </w:rPr>
        <w:t xml:space="preserve"> </w:t>
      </w:r>
      <w:r w:rsidR="00B61B6D">
        <w:rPr>
          <w:rFonts w:ascii="Georgia" w:eastAsia="Times New Roman" w:hAnsi="Georgia" w:cs="Arial"/>
          <w:sz w:val="22"/>
          <w:lang w:val="en-US" w:eastAsia="ru-RU"/>
        </w:rPr>
        <w:t>English version of the key</w:t>
      </w:r>
      <w:r w:rsidR="00B61B6D" w:rsidRPr="00B61B6D">
        <w:rPr>
          <w:rFonts w:ascii="Georgia" w:eastAsia="Times New Roman" w:hAnsi="Georgia" w:cs="Arial"/>
          <w:sz w:val="22"/>
          <w:lang w:val="en-US" w:eastAsia="ru-RU"/>
        </w:rPr>
        <w:t>words</w:t>
      </w:r>
    </w:p>
    <w:p w:rsidR="00550539" w:rsidRPr="00493257" w:rsidRDefault="00550539" w:rsidP="00550539">
      <w:pPr>
        <w:ind w:firstLine="0"/>
        <w:rPr>
          <w:sz w:val="20"/>
          <w:szCs w:val="20"/>
        </w:rPr>
      </w:pPr>
      <w:r w:rsidRPr="00493257">
        <w:rPr>
          <w:sz w:val="20"/>
          <w:szCs w:val="20"/>
        </w:rPr>
        <w:t>________________________________________________________________________________________</w:t>
      </w:r>
    </w:p>
    <w:p w:rsidR="008A20D8" w:rsidRPr="00493257" w:rsidRDefault="008A20D8" w:rsidP="00550539">
      <w:pPr>
        <w:ind w:firstLine="708"/>
        <w:rPr>
          <w:szCs w:val="24"/>
        </w:rPr>
      </w:pPr>
    </w:p>
    <w:p w:rsidR="0012730C" w:rsidRDefault="00A90AE2" w:rsidP="00A90AE2">
      <w:pPr>
        <w:spacing w:line="276" w:lineRule="auto"/>
        <w:ind w:firstLine="708"/>
        <w:rPr>
          <w:szCs w:val="24"/>
        </w:rPr>
      </w:pPr>
      <w:r>
        <w:rPr>
          <w:szCs w:val="24"/>
        </w:rPr>
        <w:t>Текст статьи</w:t>
      </w:r>
      <w:r w:rsidR="003C5633" w:rsidRPr="00A177CF">
        <w:rPr>
          <w:szCs w:val="24"/>
        </w:rPr>
        <w:t>.</w:t>
      </w:r>
    </w:p>
    <w:p w:rsidR="003C5633" w:rsidRDefault="0012730C" w:rsidP="00A90AE2">
      <w:pPr>
        <w:spacing w:line="276" w:lineRule="auto"/>
        <w:ind w:firstLine="708"/>
        <w:rPr>
          <w:szCs w:val="24"/>
        </w:rPr>
      </w:pPr>
      <w:r>
        <w:rPr>
          <w:szCs w:val="24"/>
        </w:rPr>
        <w:t>…………………..</w:t>
      </w:r>
    </w:p>
    <w:p w:rsidR="00A90AE2" w:rsidRDefault="0012730C" w:rsidP="00A90AE2">
      <w:pPr>
        <w:spacing w:line="276" w:lineRule="auto"/>
        <w:ind w:firstLine="708"/>
        <w:rPr>
          <w:szCs w:val="24"/>
        </w:rPr>
      </w:pPr>
      <w:r>
        <w:rPr>
          <w:szCs w:val="24"/>
        </w:rPr>
        <w:t>Текст статьи.</w:t>
      </w:r>
    </w:p>
    <w:p w:rsidR="0012730C" w:rsidRDefault="0012730C" w:rsidP="00A90AE2">
      <w:pPr>
        <w:spacing w:after="160" w:line="276" w:lineRule="auto"/>
        <w:ind w:firstLine="708"/>
        <w:rPr>
          <w:szCs w:val="24"/>
        </w:rPr>
      </w:pPr>
    </w:p>
    <w:p w:rsidR="0012730C" w:rsidRPr="00266875" w:rsidRDefault="0012730C" w:rsidP="00266875">
      <w:pPr>
        <w:spacing w:after="160" w:line="276" w:lineRule="auto"/>
        <w:ind w:firstLine="708"/>
        <w:jc w:val="center"/>
        <w:rPr>
          <w:b/>
          <w:sz w:val="36"/>
          <w:szCs w:val="36"/>
        </w:rPr>
      </w:pPr>
      <w:r w:rsidRPr="00266875">
        <w:rPr>
          <w:b/>
          <w:sz w:val="36"/>
          <w:szCs w:val="36"/>
        </w:rPr>
        <w:t>Литература</w:t>
      </w:r>
    </w:p>
    <w:p w:rsidR="0012730C" w:rsidRDefault="0012730C" w:rsidP="00A90AE2">
      <w:pPr>
        <w:spacing w:after="160" w:line="276" w:lineRule="auto"/>
        <w:ind w:firstLine="708"/>
        <w:rPr>
          <w:szCs w:val="24"/>
        </w:rPr>
      </w:pPr>
      <w:r>
        <w:rPr>
          <w:szCs w:val="24"/>
        </w:rPr>
        <w:t>(ВАЖНО!)</w:t>
      </w:r>
    </w:p>
    <w:p w:rsidR="0012730C" w:rsidRDefault="0012730C" w:rsidP="00A90AE2">
      <w:pPr>
        <w:spacing w:after="160" w:line="276" w:lineRule="auto"/>
        <w:ind w:firstLine="708"/>
        <w:rPr>
          <w:szCs w:val="24"/>
        </w:rPr>
      </w:pPr>
      <w:proofErr w:type="gramStart"/>
      <w:r>
        <w:rPr>
          <w:szCs w:val="24"/>
        </w:rPr>
        <w:t>русские</w:t>
      </w:r>
      <w:proofErr w:type="gramEnd"/>
      <w:r>
        <w:rPr>
          <w:szCs w:val="24"/>
        </w:rPr>
        <w:t xml:space="preserve"> ссылки необходимо продублировать в латинской транслитерации</w:t>
      </w:r>
      <w:r w:rsidR="00B61B6D" w:rsidRPr="00B61B6D">
        <w:rPr>
          <w:szCs w:val="24"/>
        </w:rPr>
        <w:t xml:space="preserve"> и с соответствующим переводом</w:t>
      </w:r>
      <w:r w:rsidR="00B61B6D">
        <w:rPr>
          <w:szCs w:val="24"/>
        </w:rPr>
        <w:t xml:space="preserve"> на английский названия, издательства и некоторых других деталей</w:t>
      </w:r>
      <w:r>
        <w:rPr>
          <w:szCs w:val="24"/>
        </w:rPr>
        <w:t>!</w:t>
      </w:r>
    </w:p>
    <w:p w:rsidR="00266875" w:rsidRPr="00E64170" w:rsidRDefault="00266875" w:rsidP="00266875">
      <w:pPr>
        <w:spacing w:after="160" w:line="276" w:lineRule="auto"/>
        <w:ind w:firstLine="708"/>
        <w:jc w:val="center"/>
        <w:rPr>
          <w:b/>
          <w:sz w:val="36"/>
          <w:szCs w:val="36"/>
        </w:rPr>
      </w:pPr>
      <w:r w:rsidRPr="00266875">
        <w:rPr>
          <w:b/>
          <w:sz w:val="36"/>
          <w:szCs w:val="36"/>
          <w:lang w:val="en-US"/>
        </w:rPr>
        <w:t>References</w:t>
      </w:r>
    </w:p>
    <w:p w:rsidR="00AC3340" w:rsidRDefault="00B61B6D" w:rsidP="00A90AE2">
      <w:pPr>
        <w:spacing w:after="160" w:line="276" w:lineRule="auto"/>
        <w:ind w:firstLine="708"/>
        <w:rPr>
          <w:szCs w:val="24"/>
        </w:rPr>
      </w:pPr>
      <w:r>
        <w:rPr>
          <w:szCs w:val="24"/>
        </w:rPr>
        <w:t>Латинская транслитерация делается так</w:t>
      </w:r>
      <w:r w:rsidR="0012730C">
        <w:rPr>
          <w:szCs w:val="24"/>
        </w:rPr>
        <w:t xml:space="preserve">: </w:t>
      </w:r>
    </w:p>
    <w:p w:rsidR="00AC3340" w:rsidRDefault="00AC3340" w:rsidP="00A90AE2">
      <w:pPr>
        <w:spacing w:after="160" w:line="276" w:lineRule="auto"/>
        <w:ind w:firstLine="708"/>
        <w:rPr>
          <w:szCs w:val="24"/>
        </w:rPr>
      </w:pPr>
      <w:r w:rsidRPr="00AC3340">
        <w:rPr>
          <w:szCs w:val="24"/>
        </w:rPr>
        <w:t xml:space="preserve">1) заходим на </w:t>
      </w:r>
      <w:r w:rsidR="0012730C">
        <w:rPr>
          <w:szCs w:val="24"/>
        </w:rPr>
        <w:t xml:space="preserve">сайт </w:t>
      </w:r>
    </w:p>
    <w:p w:rsidR="0012730C" w:rsidRPr="00266875" w:rsidRDefault="0012730C" w:rsidP="00A90AE2">
      <w:pPr>
        <w:spacing w:after="160" w:line="276" w:lineRule="auto"/>
        <w:ind w:firstLine="708"/>
        <w:rPr>
          <w:szCs w:val="24"/>
        </w:rPr>
      </w:pPr>
      <w:proofErr w:type="spellStart"/>
      <w:r>
        <w:rPr>
          <w:szCs w:val="24"/>
          <w:lang w:val="en-US"/>
        </w:rPr>
        <w:t>translit</w:t>
      </w:r>
      <w:proofErr w:type="spellEnd"/>
      <w:r w:rsidRPr="0012730C">
        <w:rPr>
          <w:szCs w:val="24"/>
        </w:rPr>
        <w:t>.</w:t>
      </w:r>
      <w:proofErr w:type="spellStart"/>
      <w:r w:rsidR="00AC3340">
        <w:rPr>
          <w:szCs w:val="24"/>
        </w:rPr>
        <w:t>net</w:t>
      </w:r>
      <w:proofErr w:type="spellEnd"/>
    </w:p>
    <w:p w:rsidR="00AC3340" w:rsidRPr="00E64170" w:rsidRDefault="00E64170" w:rsidP="00A90AE2">
      <w:pPr>
        <w:spacing w:after="160" w:line="276" w:lineRule="auto"/>
        <w:ind w:firstLine="708"/>
        <w:rPr>
          <w:szCs w:val="24"/>
        </w:rPr>
      </w:pPr>
      <w:r>
        <w:rPr>
          <w:szCs w:val="24"/>
        </w:rPr>
        <w:t xml:space="preserve">2)  выбираем </w:t>
      </w:r>
      <w:proofErr w:type="gramStart"/>
      <w:r>
        <w:rPr>
          <w:szCs w:val="24"/>
        </w:rPr>
        <w:t>опцию:</w:t>
      </w:r>
      <w:r w:rsidR="00AC3340">
        <w:rPr>
          <w:szCs w:val="24"/>
        </w:rPr>
        <w:t xml:space="preserve">   </w:t>
      </w:r>
      <w:proofErr w:type="gramEnd"/>
      <w:r w:rsidR="00AC3340">
        <w:rPr>
          <w:szCs w:val="24"/>
        </w:rPr>
        <w:t xml:space="preserve">   </w:t>
      </w:r>
      <w:r w:rsidR="00266875" w:rsidRPr="00E64170">
        <w:rPr>
          <w:szCs w:val="24"/>
        </w:rPr>
        <w:t xml:space="preserve">формат </w:t>
      </w:r>
      <w:r w:rsidR="00AC3340">
        <w:rPr>
          <w:szCs w:val="24"/>
          <w:lang w:val="en-US"/>
        </w:rPr>
        <w:t>BSI</w:t>
      </w:r>
      <w:r>
        <w:rPr>
          <w:szCs w:val="24"/>
        </w:rPr>
        <w:t xml:space="preserve">   (а не «Основной», стоящий по умолчанию)</w:t>
      </w:r>
    </w:p>
    <w:p w:rsidR="00AC3340" w:rsidRPr="00AC3340" w:rsidRDefault="00AC3340" w:rsidP="00A90AE2">
      <w:pPr>
        <w:spacing w:after="160" w:line="276" w:lineRule="auto"/>
        <w:ind w:firstLine="708"/>
        <w:rPr>
          <w:szCs w:val="24"/>
        </w:rPr>
      </w:pPr>
      <w:r w:rsidRPr="00AC3340">
        <w:rPr>
          <w:szCs w:val="24"/>
        </w:rPr>
        <w:t>Примеры оформления будут высланы авторам дополнительно.</w:t>
      </w:r>
    </w:p>
    <w:p w:rsidR="0012730C" w:rsidRDefault="0012730C" w:rsidP="00A90AE2">
      <w:pPr>
        <w:spacing w:after="160" w:line="276" w:lineRule="auto"/>
        <w:ind w:firstLine="708"/>
        <w:rPr>
          <w:szCs w:val="24"/>
        </w:rPr>
      </w:pPr>
      <w:r>
        <w:rPr>
          <w:szCs w:val="24"/>
        </w:rPr>
        <w:t>_____________________________</w:t>
      </w:r>
    </w:p>
    <w:p w:rsidR="001E56CA" w:rsidRPr="00B61B6D" w:rsidRDefault="0012730C" w:rsidP="00B61B6D">
      <w:pPr>
        <w:spacing w:after="160" w:line="276" w:lineRule="auto"/>
        <w:ind w:firstLine="708"/>
        <w:rPr>
          <w:b/>
          <w:szCs w:val="24"/>
        </w:rPr>
      </w:pPr>
      <w:proofErr w:type="gramStart"/>
      <w:r w:rsidRPr="0012730C">
        <w:rPr>
          <w:b/>
          <w:szCs w:val="24"/>
        </w:rPr>
        <w:t>краткая</w:t>
      </w:r>
      <w:proofErr w:type="gramEnd"/>
      <w:r w:rsidRPr="0012730C">
        <w:rPr>
          <w:b/>
          <w:szCs w:val="24"/>
        </w:rPr>
        <w:t xml:space="preserve"> информация об авторе (русский и английский варианты)</w:t>
      </w:r>
    </w:p>
    <w:sectPr w:rsidR="001E56CA" w:rsidRPr="00B61B6D" w:rsidSect="00945F46">
      <w:headerReference w:type="even" r:id="rId8"/>
      <w:headerReference w:type="default" r:id="rId9"/>
      <w:headerReference w:type="firs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DEA" w:rsidRDefault="00607DEA">
      <w:r>
        <w:separator/>
      </w:r>
    </w:p>
  </w:endnote>
  <w:endnote w:type="continuationSeparator" w:id="0">
    <w:p w:rsidR="00607DEA" w:rsidRDefault="00607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DEA" w:rsidRDefault="00607DEA">
      <w:r>
        <w:separator/>
      </w:r>
    </w:p>
  </w:footnote>
  <w:footnote w:type="continuationSeparator" w:id="0">
    <w:p w:rsidR="00607DEA" w:rsidRDefault="00607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09" w:rsidRDefault="00865272" w:rsidP="00B16175">
    <w:pPr>
      <w:pStyle w:val="af"/>
      <w:framePr w:wrap="around" w:vAnchor="text" w:hAnchor="margin" w:xAlign="outside" w:y="1"/>
      <w:rPr>
        <w:rStyle w:val="af1"/>
      </w:rPr>
    </w:pPr>
    <w:r>
      <w:rPr>
        <w:rStyle w:val="af1"/>
      </w:rPr>
      <w:fldChar w:fldCharType="begin"/>
    </w:r>
    <w:r w:rsidR="00762209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61B6D">
      <w:rPr>
        <w:rStyle w:val="af1"/>
        <w:noProof/>
      </w:rPr>
      <w:t>2</w:t>
    </w:r>
    <w:r>
      <w:rPr>
        <w:rStyle w:val="af1"/>
      </w:rPr>
      <w:fldChar w:fldCharType="end"/>
    </w:r>
  </w:p>
  <w:p w:rsidR="00762209" w:rsidRPr="001F5006" w:rsidRDefault="00762209" w:rsidP="00147834">
    <w:pPr>
      <w:pStyle w:val="af"/>
      <w:ind w:firstLine="0"/>
      <w:jc w:val="center"/>
      <w:rPr>
        <w:rFonts w:ascii="Arial" w:hAnsi="Arial" w:cs="Arial"/>
      </w:rPr>
    </w:pPr>
    <w:r w:rsidRPr="001F5006">
      <w:rPr>
        <w:rFonts w:ascii="Arial" w:hAnsi="Arial" w:cs="Arial"/>
      </w:rPr>
      <w:t>V</w:t>
    </w:r>
    <w:r w:rsidRPr="001F5006">
      <w:rPr>
        <w:rFonts w:ascii="Arial" w:hAnsi="Arial" w:cs="Arial"/>
        <w:lang w:val="en-US"/>
      </w:rPr>
      <w:t>ox</w:t>
    </w:r>
    <w:r w:rsidRPr="001F5006">
      <w:rPr>
        <w:rFonts w:ascii="Arial" w:hAnsi="Arial" w:cs="Arial"/>
      </w:rPr>
      <w:t>.</w:t>
    </w:r>
    <w:r w:rsidR="00522564">
      <w:rPr>
        <w:rFonts w:ascii="Arial" w:hAnsi="Arial" w:cs="Arial"/>
      </w:rPr>
      <w:t xml:space="preserve"> Философский журнал.  </w:t>
    </w:r>
    <w:r w:rsidR="00577BCB">
      <w:rPr>
        <w:rFonts w:ascii="Arial" w:hAnsi="Arial" w:cs="Arial"/>
      </w:rPr>
      <w:t xml:space="preserve"> Выпуск 23</w:t>
    </w:r>
    <w:r w:rsidR="00B8720A">
      <w:rPr>
        <w:rFonts w:ascii="Arial" w:hAnsi="Arial" w:cs="Arial"/>
      </w:rPr>
      <w:t xml:space="preserve"> </w:t>
    </w:r>
    <w:r w:rsidR="008A20D8">
      <w:rPr>
        <w:rFonts w:ascii="Arial" w:hAnsi="Arial" w:cs="Arial"/>
      </w:rPr>
      <w:t>(</w:t>
    </w:r>
    <w:r w:rsidR="00577BCB">
      <w:rPr>
        <w:rFonts w:ascii="Arial" w:hAnsi="Arial" w:cs="Arial"/>
      </w:rPr>
      <w:t>декабрь</w:t>
    </w:r>
    <w:r w:rsidR="000A36FE">
      <w:rPr>
        <w:rFonts w:ascii="Arial" w:hAnsi="Arial" w:cs="Arial"/>
      </w:rPr>
      <w:t xml:space="preserve"> 201</w:t>
    </w:r>
    <w:r w:rsidR="00740D42">
      <w:rPr>
        <w:rFonts w:ascii="Arial" w:hAnsi="Arial" w:cs="Arial"/>
      </w:rPr>
      <w:t>7</w:t>
    </w:r>
    <w:r w:rsidRPr="001F5006">
      <w:rPr>
        <w:rFonts w:ascii="Arial" w:hAnsi="Arial" w:cs="Arial"/>
      </w:rPr>
      <w:t>)</w:t>
    </w:r>
  </w:p>
  <w:p w:rsidR="00762209" w:rsidRPr="008A20D8" w:rsidRDefault="00762209" w:rsidP="00147834">
    <w:pPr>
      <w:pStyle w:val="af"/>
      <w:ind w:firstLine="0"/>
      <w:jc w:val="center"/>
    </w:pPr>
    <w:r>
      <w:t>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09" w:rsidRDefault="00865272" w:rsidP="00B16175">
    <w:pPr>
      <w:pStyle w:val="af"/>
      <w:framePr w:wrap="around" w:vAnchor="text" w:hAnchor="margin" w:xAlign="outside" w:y="1"/>
      <w:rPr>
        <w:rStyle w:val="af1"/>
      </w:rPr>
    </w:pPr>
    <w:r>
      <w:rPr>
        <w:rStyle w:val="af1"/>
      </w:rPr>
      <w:fldChar w:fldCharType="begin"/>
    </w:r>
    <w:r w:rsidR="00762209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61B6D">
      <w:rPr>
        <w:rStyle w:val="af1"/>
        <w:noProof/>
      </w:rPr>
      <w:t>3</w:t>
    </w:r>
    <w:r>
      <w:rPr>
        <w:rStyle w:val="af1"/>
      </w:rPr>
      <w:fldChar w:fldCharType="end"/>
    </w:r>
  </w:p>
  <w:p w:rsidR="00762209" w:rsidRPr="00E31101" w:rsidRDefault="001E56CA" w:rsidP="008D1C03">
    <w:pPr>
      <w:pStyle w:val="af"/>
      <w:jc w:val="center"/>
      <w:rPr>
        <w:rFonts w:ascii="Arial" w:hAnsi="Arial" w:cs="Arial"/>
      </w:rPr>
    </w:pPr>
    <w:r>
      <w:rPr>
        <w:rFonts w:ascii="Arial" w:hAnsi="Arial" w:cs="Arial"/>
      </w:rPr>
      <w:t>Фамилия И.О</w:t>
    </w:r>
    <w:r w:rsidR="00762209">
      <w:rPr>
        <w:rFonts w:ascii="Arial" w:hAnsi="Arial" w:cs="Arial"/>
      </w:rPr>
      <w:t>.</w:t>
    </w:r>
    <w:r w:rsidR="00555509">
      <w:rPr>
        <w:rFonts w:ascii="Arial" w:hAnsi="Arial" w:cs="Arial"/>
      </w:rPr>
      <w:t xml:space="preserve">  </w:t>
    </w:r>
    <w:r>
      <w:rPr>
        <w:rFonts w:ascii="Arial" w:hAnsi="Arial" w:cs="Arial"/>
      </w:rPr>
      <w:t>Название статьи</w:t>
    </w:r>
  </w:p>
  <w:p w:rsidR="00762209" w:rsidRPr="005B4D29" w:rsidRDefault="00762209" w:rsidP="00147834">
    <w:pPr>
      <w:pStyle w:val="af"/>
      <w:ind w:firstLine="0"/>
      <w:jc w:val="center"/>
    </w:pPr>
    <w:r>
      <w:t>___________________________________________________________________________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09" w:rsidRPr="00C22FE0" w:rsidRDefault="00762209" w:rsidP="00DF0BB5">
    <w:pPr>
      <w:pStyle w:val="af"/>
      <w:ind w:firstLine="0"/>
      <w:jc w:val="center"/>
      <w:rPr>
        <w:rFonts w:ascii="Arial" w:hAnsi="Arial" w:cs="Arial"/>
      </w:rPr>
    </w:pPr>
    <w:r w:rsidRPr="000653E7">
      <w:rPr>
        <w:rFonts w:ascii="Arial" w:hAnsi="Arial" w:cs="Arial"/>
      </w:rPr>
      <w:t>Электронный философский журнал V</w:t>
    </w:r>
    <w:r w:rsidRPr="000653E7">
      <w:rPr>
        <w:rFonts w:ascii="Arial" w:hAnsi="Arial" w:cs="Arial"/>
        <w:lang w:val="en-US"/>
      </w:rPr>
      <w:t>ox</w:t>
    </w:r>
    <w:r w:rsidRPr="00C22FE0">
      <w:rPr>
        <w:rFonts w:ascii="Arial" w:hAnsi="Arial" w:cs="Arial"/>
      </w:rPr>
      <w:t xml:space="preserve">: </w:t>
    </w:r>
    <w:r w:rsidRPr="000653E7">
      <w:rPr>
        <w:rFonts w:ascii="Arial" w:hAnsi="Arial" w:cs="Arial"/>
      </w:rPr>
      <w:t>http://vox-journal.org</w:t>
    </w:r>
  </w:p>
  <w:p w:rsidR="00762209" w:rsidRPr="00797FBB" w:rsidRDefault="00577BCB" w:rsidP="00797FBB">
    <w:pPr>
      <w:pStyle w:val="af"/>
      <w:ind w:firstLine="0"/>
      <w:jc w:val="center"/>
      <w:rPr>
        <w:rFonts w:ascii="Arial" w:hAnsi="Arial" w:cs="Arial"/>
        <w:lang w:val="en-US"/>
      </w:rPr>
    </w:pPr>
    <w:r>
      <w:rPr>
        <w:rFonts w:ascii="Arial" w:hAnsi="Arial" w:cs="Arial"/>
      </w:rPr>
      <w:t>Выпуск 23 (декабрь</w:t>
    </w:r>
    <w:r w:rsidR="008A20D8">
      <w:rPr>
        <w:rFonts w:ascii="Arial" w:hAnsi="Arial" w:cs="Arial"/>
      </w:rPr>
      <w:t xml:space="preserve"> </w:t>
    </w:r>
    <w:r w:rsidR="00762209">
      <w:rPr>
        <w:rFonts w:ascii="Arial" w:hAnsi="Arial" w:cs="Arial"/>
      </w:rPr>
      <w:t>201</w:t>
    </w:r>
    <w:r w:rsidR="00797FBB">
      <w:rPr>
        <w:rFonts w:ascii="Arial" w:hAnsi="Arial" w:cs="Arial"/>
        <w:lang w:val="en-US"/>
      </w:rPr>
      <w:t>7</w:t>
    </w:r>
    <w:r w:rsidR="00762209" w:rsidRPr="000653E7">
      <w:rPr>
        <w:rFonts w:ascii="Arial" w:hAnsi="Arial" w:cs="Arial"/>
      </w:rPr>
      <w:t>)</w:t>
    </w:r>
  </w:p>
  <w:p w:rsidR="00762209" w:rsidRPr="006B3B52" w:rsidRDefault="00762209" w:rsidP="00DF0BB5">
    <w:pPr>
      <w:pStyle w:val="af"/>
      <w:ind w:firstLine="0"/>
      <w:jc w:val="center"/>
      <w:rPr>
        <w:rFonts w:cs="MV Boli"/>
      </w:rPr>
    </w:pPr>
    <w:r w:rsidRPr="006B3B52">
      <w:rPr>
        <w:rFonts w:cs="MV Boli"/>
      </w:rP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D36BEA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34740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628BB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10D35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7B87D8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96AE5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46A8B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C7AC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4F6E71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8CAFA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03"/>
    <w:multiLevelType w:val="singleLevel"/>
    <w:tmpl w:val="00000003"/>
    <w:name w:val="WW8Num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4"/>
    <w:multiLevelType w:val="singleLevel"/>
    <w:tmpl w:val="00000004"/>
    <w:name w:val="WW8Num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8"/>
    <w:multiLevelType w:val="singleLevel"/>
    <w:tmpl w:val="2E20CF44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14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16">
    <w:nsid w:val="0000000B"/>
    <w:multiLevelType w:val="singleLevel"/>
    <w:tmpl w:val="57B2D288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/>
      </w:rPr>
    </w:lvl>
  </w:abstractNum>
  <w:abstractNum w:abstractNumId="17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19297A09"/>
    <w:multiLevelType w:val="hybridMultilevel"/>
    <w:tmpl w:val="FBCC80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1A1B4524"/>
    <w:multiLevelType w:val="hybridMultilevel"/>
    <w:tmpl w:val="7514DC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9C64F83"/>
    <w:multiLevelType w:val="hybridMultilevel"/>
    <w:tmpl w:val="D88050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0515C89"/>
    <w:multiLevelType w:val="hybridMultilevel"/>
    <w:tmpl w:val="A1301E84"/>
    <w:lvl w:ilvl="0" w:tplc="E47E44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6D5E6B"/>
    <w:multiLevelType w:val="hybridMultilevel"/>
    <w:tmpl w:val="471C6A76"/>
    <w:lvl w:ilvl="0" w:tplc="BC4053EC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2F609B8"/>
    <w:multiLevelType w:val="multilevel"/>
    <w:tmpl w:val="ADB8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9E1187"/>
    <w:multiLevelType w:val="hybridMultilevel"/>
    <w:tmpl w:val="C74C6D0C"/>
    <w:lvl w:ilvl="0" w:tplc="34F281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9"/>
  </w:num>
  <w:num w:numId="22">
    <w:abstractNumId w:val="23"/>
    <w:lvlOverride w:ilvl="0">
      <w:startOverride w:val="4"/>
    </w:lvlOverride>
  </w:num>
  <w:num w:numId="23">
    <w:abstractNumId w:val="21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648C"/>
    <w:rsid w:val="00000F0E"/>
    <w:rsid w:val="0000486D"/>
    <w:rsid w:val="000068D3"/>
    <w:rsid w:val="00011199"/>
    <w:rsid w:val="00011685"/>
    <w:rsid w:val="00011D02"/>
    <w:rsid w:val="0001336A"/>
    <w:rsid w:val="0001424D"/>
    <w:rsid w:val="00014D63"/>
    <w:rsid w:val="00021F86"/>
    <w:rsid w:val="000254EF"/>
    <w:rsid w:val="00026120"/>
    <w:rsid w:val="00026140"/>
    <w:rsid w:val="00027BD5"/>
    <w:rsid w:val="00031930"/>
    <w:rsid w:val="00041F7D"/>
    <w:rsid w:val="00050F12"/>
    <w:rsid w:val="00051A64"/>
    <w:rsid w:val="00055517"/>
    <w:rsid w:val="000600B9"/>
    <w:rsid w:val="00066233"/>
    <w:rsid w:val="000753EC"/>
    <w:rsid w:val="00082A72"/>
    <w:rsid w:val="000A36FE"/>
    <w:rsid w:val="000B32E2"/>
    <w:rsid w:val="000B4419"/>
    <w:rsid w:val="000C5825"/>
    <w:rsid w:val="000D279E"/>
    <w:rsid w:val="000D7668"/>
    <w:rsid w:val="000E3934"/>
    <w:rsid w:val="000E3AB6"/>
    <w:rsid w:val="000F5C86"/>
    <w:rsid w:val="000F64EB"/>
    <w:rsid w:val="00111394"/>
    <w:rsid w:val="00113BEB"/>
    <w:rsid w:val="00114944"/>
    <w:rsid w:val="00120D3D"/>
    <w:rsid w:val="00122A9F"/>
    <w:rsid w:val="00126233"/>
    <w:rsid w:val="0012730C"/>
    <w:rsid w:val="00127841"/>
    <w:rsid w:val="00133092"/>
    <w:rsid w:val="001330E1"/>
    <w:rsid w:val="0013375D"/>
    <w:rsid w:val="00133D41"/>
    <w:rsid w:val="00141137"/>
    <w:rsid w:val="0014446C"/>
    <w:rsid w:val="00147834"/>
    <w:rsid w:val="0016111C"/>
    <w:rsid w:val="0016630C"/>
    <w:rsid w:val="001763F0"/>
    <w:rsid w:val="00177C99"/>
    <w:rsid w:val="0018022C"/>
    <w:rsid w:val="00181E70"/>
    <w:rsid w:val="0018682E"/>
    <w:rsid w:val="001869CE"/>
    <w:rsid w:val="001925F2"/>
    <w:rsid w:val="001A14FE"/>
    <w:rsid w:val="001A3D2B"/>
    <w:rsid w:val="001A4173"/>
    <w:rsid w:val="001A6EB5"/>
    <w:rsid w:val="001B4F7F"/>
    <w:rsid w:val="001C008B"/>
    <w:rsid w:val="001C4E42"/>
    <w:rsid w:val="001C60B8"/>
    <w:rsid w:val="001E56CA"/>
    <w:rsid w:val="001E7DBC"/>
    <w:rsid w:val="001F2CE6"/>
    <w:rsid w:val="001F38DD"/>
    <w:rsid w:val="001F4851"/>
    <w:rsid w:val="001F5006"/>
    <w:rsid w:val="002000F6"/>
    <w:rsid w:val="0020355D"/>
    <w:rsid w:val="00233309"/>
    <w:rsid w:val="0023433C"/>
    <w:rsid w:val="00240028"/>
    <w:rsid w:val="002447D9"/>
    <w:rsid w:val="0024683C"/>
    <w:rsid w:val="00252C89"/>
    <w:rsid w:val="00253CA3"/>
    <w:rsid w:val="00266875"/>
    <w:rsid w:val="00272040"/>
    <w:rsid w:val="002752E4"/>
    <w:rsid w:val="00275579"/>
    <w:rsid w:val="00277438"/>
    <w:rsid w:val="0028232F"/>
    <w:rsid w:val="00282ADA"/>
    <w:rsid w:val="00282C77"/>
    <w:rsid w:val="00285AF6"/>
    <w:rsid w:val="00296414"/>
    <w:rsid w:val="002B52C4"/>
    <w:rsid w:val="002B7EF0"/>
    <w:rsid w:val="002C217E"/>
    <w:rsid w:val="002C61CA"/>
    <w:rsid w:val="002C64C0"/>
    <w:rsid w:val="002D034A"/>
    <w:rsid w:val="002D19EB"/>
    <w:rsid w:val="002E1034"/>
    <w:rsid w:val="002E1941"/>
    <w:rsid w:val="002E3FF0"/>
    <w:rsid w:val="002E6E40"/>
    <w:rsid w:val="002F100D"/>
    <w:rsid w:val="002F105D"/>
    <w:rsid w:val="002F1B2D"/>
    <w:rsid w:val="002F7398"/>
    <w:rsid w:val="002F746D"/>
    <w:rsid w:val="00302DCC"/>
    <w:rsid w:val="00307FC3"/>
    <w:rsid w:val="00313A1E"/>
    <w:rsid w:val="00314145"/>
    <w:rsid w:val="00316BD5"/>
    <w:rsid w:val="0031755C"/>
    <w:rsid w:val="00321317"/>
    <w:rsid w:val="003232EB"/>
    <w:rsid w:val="003342AA"/>
    <w:rsid w:val="003422E0"/>
    <w:rsid w:val="00342C53"/>
    <w:rsid w:val="00350F53"/>
    <w:rsid w:val="00351EE9"/>
    <w:rsid w:val="0035325E"/>
    <w:rsid w:val="003762C8"/>
    <w:rsid w:val="0038000F"/>
    <w:rsid w:val="0038017B"/>
    <w:rsid w:val="00382618"/>
    <w:rsid w:val="003827B0"/>
    <w:rsid w:val="00391170"/>
    <w:rsid w:val="00391255"/>
    <w:rsid w:val="00395213"/>
    <w:rsid w:val="003A15D4"/>
    <w:rsid w:val="003A39EE"/>
    <w:rsid w:val="003A6928"/>
    <w:rsid w:val="003A6F58"/>
    <w:rsid w:val="003B08E5"/>
    <w:rsid w:val="003B464A"/>
    <w:rsid w:val="003B5A89"/>
    <w:rsid w:val="003B6C0C"/>
    <w:rsid w:val="003C5633"/>
    <w:rsid w:val="003C5ABB"/>
    <w:rsid w:val="003D0232"/>
    <w:rsid w:val="003D0CE1"/>
    <w:rsid w:val="003D3B65"/>
    <w:rsid w:val="003E079B"/>
    <w:rsid w:val="003F0498"/>
    <w:rsid w:val="003F0E1B"/>
    <w:rsid w:val="003F4732"/>
    <w:rsid w:val="00400F30"/>
    <w:rsid w:val="0041112D"/>
    <w:rsid w:val="004125F9"/>
    <w:rsid w:val="004228CD"/>
    <w:rsid w:val="00423FE6"/>
    <w:rsid w:val="004243B6"/>
    <w:rsid w:val="00430C5B"/>
    <w:rsid w:val="0043752C"/>
    <w:rsid w:val="004445E6"/>
    <w:rsid w:val="004452B5"/>
    <w:rsid w:val="004561B5"/>
    <w:rsid w:val="00461851"/>
    <w:rsid w:val="00470262"/>
    <w:rsid w:val="004722F4"/>
    <w:rsid w:val="00481484"/>
    <w:rsid w:val="0048176A"/>
    <w:rsid w:val="0048722B"/>
    <w:rsid w:val="00493257"/>
    <w:rsid w:val="00496724"/>
    <w:rsid w:val="004A567A"/>
    <w:rsid w:val="004A5CDB"/>
    <w:rsid w:val="004A6750"/>
    <w:rsid w:val="004C63BA"/>
    <w:rsid w:val="004C791F"/>
    <w:rsid w:val="004F417D"/>
    <w:rsid w:val="004F64F8"/>
    <w:rsid w:val="004F7B17"/>
    <w:rsid w:val="005029FB"/>
    <w:rsid w:val="00510E61"/>
    <w:rsid w:val="00514B06"/>
    <w:rsid w:val="00520904"/>
    <w:rsid w:val="00522564"/>
    <w:rsid w:val="005264D1"/>
    <w:rsid w:val="005349F2"/>
    <w:rsid w:val="0054036F"/>
    <w:rsid w:val="00547FE4"/>
    <w:rsid w:val="00550539"/>
    <w:rsid w:val="00550F6C"/>
    <w:rsid w:val="00552A7C"/>
    <w:rsid w:val="00555509"/>
    <w:rsid w:val="005641CE"/>
    <w:rsid w:val="005735B9"/>
    <w:rsid w:val="005764B6"/>
    <w:rsid w:val="00577BCB"/>
    <w:rsid w:val="00583154"/>
    <w:rsid w:val="00584C1C"/>
    <w:rsid w:val="00585A12"/>
    <w:rsid w:val="00585CC0"/>
    <w:rsid w:val="00585F99"/>
    <w:rsid w:val="00593CDF"/>
    <w:rsid w:val="0059432A"/>
    <w:rsid w:val="0059738A"/>
    <w:rsid w:val="005B309E"/>
    <w:rsid w:val="005B4D29"/>
    <w:rsid w:val="005C2C92"/>
    <w:rsid w:val="005C4B26"/>
    <w:rsid w:val="005C5E6F"/>
    <w:rsid w:val="005C7F62"/>
    <w:rsid w:val="005D1265"/>
    <w:rsid w:val="005D4258"/>
    <w:rsid w:val="005F0802"/>
    <w:rsid w:val="005F59CA"/>
    <w:rsid w:val="005F648C"/>
    <w:rsid w:val="00601730"/>
    <w:rsid w:val="00605E69"/>
    <w:rsid w:val="00607BE2"/>
    <w:rsid w:val="00607DEA"/>
    <w:rsid w:val="0061061A"/>
    <w:rsid w:val="00620819"/>
    <w:rsid w:val="00622309"/>
    <w:rsid w:val="00631005"/>
    <w:rsid w:val="006313C9"/>
    <w:rsid w:val="00632359"/>
    <w:rsid w:val="006361F0"/>
    <w:rsid w:val="0063740B"/>
    <w:rsid w:val="006412FD"/>
    <w:rsid w:val="00642676"/>
    <w:rsid w:val="00644107"/>
    <w:rsid w:val="0065164B"/>
    <w:rsid w:val="00656A0F"/>
    <w:rsid w:val="0066088C"/>
    <w:rsid w:val="0067445C"/>
    <w:rsid w:val="00674D89"/>
    <w:rsid w:val="006825C9"/>
    <w:rsid w:val="00687141"/>
    <w:rsid w:val="00693BD7"/>
    <w:rsid w:val="00695A57"/>
    <w:rsid w:val="006B1D28"/>
    <w:rsid w:val="006B2179"/>
    <w:rsid w:val="006B3207"/>
    <w:rsid w:val="006C5617"/>
    <w:rsid w:val="006C63BD"/>
    <w:rsid w:val="006D2A77"/>
    <w:rsid w:val="006E2300"/>
    <w:rsid w:val="006E4D98"/>
    <w:rsid w:val="006E7302"/>
    <w:rsid w:val="00700334"/>
    <w:rsid w:val="00707DFB"/>
    <w:rsid w:val="00710C22"/>
    <w:rsid w:val="00714C8B"/>
    <w:rsid w:val="007159B1"/>
    <w:rsid w:val="0072459C"/>
    <w:rsid w:val="00724756"/>
    <w:rsid w:val="00736B6C"/>
    <w:rsid w:val="00740D42"/>
    <w:rsid w:val="0075316C"/>
    <w:rsid w:val="00762209"/>
    <w:rsid w:val="007637A4"/>
    <w:rsid w:val="00763B18"/>
    <w:rsid w:val="00767FF0"/>
    <w:rsid w:val="00770AFA"/>
    <w:rsid w:val="007712B5"/>
    <w:rsid w:val="007723B3"/>
    <w:rsid w:val="00772943"/>
    <w:rsid w:val="0079526B"/>
    <w:rsid w:val="00797FBB"/>
    <w:rsid w:val="007A36BD"/>
    <w:rsid w:val="007C0622"/>
    <w:rsid w:val="007D55D6"/>
    <w:rsid w:val="007D7D5B"/>
    <w:rsid w:val="007E0283"/>
    <w:rsid w:val="007E106A"/>
    <w:rsid w:val="007E32AF"/>
    <w:rsid w:val="007E43E9"/>
    <w:rsid w:val="007E481E"/>
    <w:rsid w:val="007E51A8"/>
    <w:rsid w:val="007F65BA"/>
    <w:rsid w:val="007F77A4"/>
    <w:rsid w:val="00800005"/>
    <w:rsid w:val="00805E4F"/>
    <w:rsid w:val="00805E94"/>
    <w:rsid w:val="0082034E"/>
    <w:rsid w:val="00822639"/>
    <w:rsid w:val="0082463B"/>
    <w:rsid w:val="00840506"/>
    <w:rsid w:val="0085672F"/>
    <w:rsid w:val="00856816"/>
    <w:rsid w:val="00864F1D"/>
    <w:rsid w:val="00865272"/>
    <w:rsid w:val="00872F0D"/>
    <w:rsid w:val="00880361"/>
    <w:rsid w:val="00894F2A"/>
    <w:rsid w:val="008A1755"/>
    <w:rsid w:val="008A1C92"/>
    <w:rsid w:val="008A1E2C"/>
    <w:rsid w:val="008A20D8"/>
    <w:rsid w:val="008A6FB6"/>
    <w:rsid w:val="008B173E"/>
    <w:rsid w:val="008B58EA"/>
    <w:rsid w:val="008C12E1"/>
    <w:rsid w:val="008C3FB0"/>
    <w:rsid w:val="008C6489"/>
    <w:rsid w:val="008D125D"/>
    <w:rsid w:val="008D1C03"/>
    <w:rsid w:val="008D4FD8"/>
    <w:rsid w:val="008F10FF"/>
    <w:rsid w:val="008F2466"/>
    <w:rsid w:val="008F3E92"/>
    <w:rsid w:val="008F5BBE"/>
    <w:rsid w:val="008F748C"/>
    <w:rsid w:val="009032A5"/>
    <w:rsid w:val="00905BD1"/>
    <w:rsid w:val="00907DC8"/>
    <w:rsid w:val="00910D7E"/>
    <w:rsid w:val="009250BD"/>
    <w:rsid w:val="0093039F"/>
    <w:rsid w:val="009339E3"/>
    <w:rsid w:val="00936D26"/>
    <w:rsid w:val="00943A5A"/>
    <w:rsid w:val="00945F46"/>
    <w:rsid w:val="00951D70"/>
    <w:rsid w:val="00956D20"/>
    <w:rsid w:val="0095743A"/>
    <w:rsid w:val="00961C07"/>
    <w:rsid w:val="00970517"/>
    <w:rsid w:val="00972D1C"/>
    <w:rsid w:val="00976DDD"/>
    <w:rsid w:val="00981131"/>
    <w:rsid w:val="00990CF8"/>
    <w:rsid w:val="00992DA9"/>
    <w:rsid w:val="009A3E53"/>
    <w:rsid w:val="009A3EB0"/>
    <w:rsid w:val="009A599A"/>
    <w:rsid w:val="009A6FB9"/>
    <w:rsid w:val="009A6FBC"/>
    <w:rsid w:val="009B0021"/>
    <w:rsid w:val="009B0459"/>
    <w:rsid w:val="009B1B76"/>
    <w:rsid w:val="009B5603"/>
    <w:rsid w:val="009C56F6"/>
    <w:rsid w:val="009D2823"/>
    <w:rsid w:val="009D420F"/>
    <w:rsid w:val="009D55CB"/>
    <w:rsid w:val="009E3619"/>
    <w:rsid w:val="009E44BD"/>
    <w:rsid w:val="009F0CED"/>
    <w:rsid w:val="009F57F1"/>
    <w:rsid w:val="00A062B5"/>
    <w:rsid w:val="00A177CF"/>
    <w:rsid w:val="00A2335B"/>
    <w:rsid w:val="00A23656"/>
    <w:rsid w:val="00A32B87"/>
    <w:rsid w:val="00A412CE"/>
    <w:rsid w:val="00A41494"/>
    <w:rsid w:val="00A47E0A"/>
    <w:rsid w:val="00A50CDF"/>
    <w:rsid w:val="00A54128"/>
    <w:rsid w:val="00A6067D"/>
    <w:rsid w:val="00A60FF7"/>
    <w:rsid w:val="00A66247"/>
    <w:rsid w:val="00A76A11"/>
    <w:rsid w:val="00A76C42"/>
    <w:rsid w:val="00A86D4C"/>
    <w:rsid w:val="00A90AE2"/>
    <w:rsid w:val="00A93C48"/>
    <w:rsid w:val="00AA2928"/>
    <w:rsid w:val="00AB10E8"/>
    <w:rsid w:val="00AB381E"/>
    <w:rsid w:val="00AB4EC5"/>
    <w:rsid w:val="00AC3340"/>
    <w:rsid w:val="00AC3748"/>
    <w:rsid w:val="00AC3FA4"/>
    <w:rsid w:val="00AC601D"/>
    <w:rsid w:val="00AC77BC"/>
    <w:rsid w:val="00AD02E9"/>
    <w:rsid w:val="00AE3CBF"/>
    <w:rsid w:val="00AF2F73"/>
    <w:rsid w:val="00B05814"/>
    <w:rsid w:val="00B05D9E"/>
    <w:rsid w:val="00B06033"/>
    <w:rsid w:val="00B10D88"/>
    <w:rsid w:val="00B13C88"/>
    <w:rsid w:val="00B16175"/>
    <w:rsid w:val="00B178D5"/>
    <w:rsid w:val="00B17F1F"/>
    <w:rsid w:val="00B205BC"/>
    <w:rsid w:val="00B2251D"/>
    <w:rsid w:val="00B245AF"/>
    <w:rsid w:val="00B25549"/>
    <w:rsid w:val="00B461EE"/>
    <w:rsid w:val="00B55CB8"/>
    <w:rsid w:val="00B56151"/>
    <w:rsid w:val="00B61B6D"/>
    <w:rsid w:val="00B64961"/>
    <w:rsid w:val="00B672CC"/>
    <w:rsid w:val="00B732B6"/>
    <w:rsid w:val="00B83158"/>
    <w:rsid w:val="00B836F6"/>
    <w:rsid w:val="00B849BB"/>
    <w:rsid w:val="00B8720A"/>
    <w:rsid w:val="00B8785E"/>
    <w:rsid w:val="00B91532"/>
    <w:rsid w:val="00B96722"/>
    <w:rsid w:val="00B96CE1"/>
    <w:rsid w:val="00B9791F"/>
    <w:rsid w:val="00BA29F4"/>
    <w:rsid w:val="00BA5E6C"/>
    <w:rsid w:val="00BA79FB"/>
    <w:rsid w:val="00BA7BDA"/>
    <w:rsid w:val="00BB32D9"/>
    <w:rsid w:val="00BB3B2B"/>
    <w:rsid w:val="00BC3B7D"/>
    <w:rsid w:val="00BD2587"/>
    <w:rsid w:val="00BD49C4"/>
    <w:rsid w:val="00BD6872"/>
    <w:rsid w:val="00BF5436"/>
    <w:rsid w:val="00BF6460"/>
    <w:rsid w:val="00C02354"/>
    <w:rsid w:val="00C03802"/>
    <w:rsid w:val="00C03C05"/>
    <w:rsid w:val="00C04405"/>
    <w:rsid w:val="00C1231A"/>
    <w:rsid w:val="00C12D04"/>
    <w:rsid w:val="00C222A0"/>
    <w:rsid w:val="00C22FE0"/>
    <w:rsid w:val="00C25442"/>
    <w:rsid w:val="00C37E5E"/>
    <w:rsid w:val="00C40D99"/>
    <w:rsid w:val="00C515DD"/>
    <w:rsid w:val="00C54F5A"/>
    <w:rsid w:val="00C62885"/>
    <w:rsid w:val="00C64AF3"/>
    <w:rsid w:val="00C70B25"/>
    <w:rsid w:val="00C716D3"/>
    <w:rsid w:val="00C76417"/>
    <w:rsid w:val="00C85392"/>
    <w:rsid w:val="00C877EC"/>
    <w:rsid w:val="00C87F7A"/>
    <w:rsid w:val="00C910F1"/>
    <w:rsid w:val="00C92B39"/>
    <w:rsid w:val="00CA0EA0"/>
    <w:rsid w:val="00CA32E0"/>
    <w:rsid w:val="00CB3803"/>
    <w:rsid w:val="00CB3811"/>
    <w:rsid w:val="00CB551C"/>
    <w:rsid w:val="00CC22E5"/>
    <w:rsid w:val="00CC7299"/>
    <w:rsid w:val="00CD17A2"/>
    <w:rsid w:val="00CD48D8"/>
    <w:rsid w:val="00CD4978"/>
    <w:rsid w:val="00CD6EC1"/>
    <w:rsid w:val="00CE4234"/>
    <w:rsid w:val="00CE7419"/>
    <w:rsid w:val="00D000C0"/>
    <w:rsid w:val="00D07409"/>
    <w:rsid w:val="00D116CB"/>
    <w:rsid w:val="00D12BAF"/>
    <w:rsid w:val="00D13963"/>
    <w:rsid w:val="00D14526"/>
    <w:rsid w:val="00D256CF"/>
    <w:rsid w:val="00D26734"/>
    <w:rsid w:val="00D30B76"/>
    <w:rsid w:val="00D310FC"/>
    <w:rsid w:val="00D31F23"/>
    <w:rsid w:val="00D33F64"/>
    <w:rsid w:val="00D41B71"/>
    <w:rsid w:val="00D508A5"/>
    <w:rsid w:val="00D55BDC"/>
    <w:rsid w:val="00D652F7"/>
    <w:rsid w:val="00D748BD"/>
    <w:rsid w:val="00D90F4D"/>
    <w:rsid w:val="00D93E99"/>
    <w:rsid w:val="00D94A9B"/>
    <w:rsid w:val="00D963F9"/>
    <w:rsid w:val="00D97A1A"/>
    <w:rsid w:val="00DA1977"/>
    <w:rsid w:val="00DA2DFE"/>
    <w:rsid w:val="00DA78D8"/>
    <w:rsid w:val="00DB6204"/>
    <w:rsid w:val="00DC6D7E"/>
    <w:rsid w:val="00DE0E86"/>
    <w:rsid w:val="00DE2860"/>
    <w:rsid w:val="00DE5101"/>
    <w:rsid w:val="00DF0BB5"/>
    <w:rsid w:val="00DF1A39"/>
    <w:rsid w:val="00DF6196"/>
    <w:rsid w:val="00DF75AC"/>
    <w:rsid w:val="00E03C34"/>
    <w:rsid w:val="00E04C02"/>
    <w:rsid w:val="00E116B9"/>
    <w:rsid w:val="00E15D68"/>
    <w:rsid w:val="00E20859"/>
    <w:rsid w:val="00E2319A"/>
    <w:rsid w:val="00E2488F"/>
    <w:rsid w:val="00E31101"/>
    <w:rsid w:val="00E365E6"/>
    <w:rsid w:val="00E36684"/>
    <w:rsid w:val="00E4079D"/>
    <w:rsid w:val="00E40909"/>
    <w:rsid w:val="00E4157B"/>
    <w:rsid w:val="00E43604"/>
    <w:rsid w:val="00E436B7"/>
    <w:rsid w:val="00E43E21"/>
    <w:rsid w:val="00E5532E"/>
    <w:rsid w:val="00E57F9E"/>
    <w:rsid w:val="00E64170"/>
    <w:rsid w:val="00E71050"/>
    <w:rsid w:val="00E73633"/>
    <w:rsid w:val="00E759DC"/>
    <w:rsid w:val="00E771FD"/>
    <w:rsid w:val="00E820A6"/>
    <w:rsid w:val="00E837D5"/>
    <w:rsid w:val="00E87D5A"/>
    <w:rsid w:val="00E91280"/>
    <w:rsid w:val="00EA0271"/>
    <w:rsid w:val="00EA3549"/>
    <w:rsid w:val="00EA5B44"/>
    <w:rsid w:val="00EA7F9B"/>
    <w:rsid w:val="00EB6E37"/>
    <w:rsid w:val="00EC2209"/>
    <w:rsid w:val="00ED4D37"/>
    <w:rsid w:val="00EE76D6"/>
    <w:rsid w:val="00EF1181"/>
    <w:rsid w:val="00EF3C38"/>
    <w:rsid w:val="00EF3F15"/>
    <w:rsid w:val="00F063E7"/>
    <w:rsid w:val="00F11A78"/>
    <w:rsid w:val="00F11CD0"/>
    <w:rsid w:val="00F17669"/>
    <w:rsid w:val="00F20C3B"/>
    <w:rsid w:val="00F22BC3"/>
    <w:rsid w:val="00F26978"/>
    <w:rsid w:val="00F33F13"/>
    <w:rsid w:val="00F41B79"/>
    <w:rsid w:val="00F52948"/>
    <w:rsid w:val="00F549D4"/>
    <w:rsid w:val="00F54A35"/>
    <w:rsid w:val="00F56350"/>
    <w:rsid w:val="00F57719"/>
    <w:rsid w:val="00F60C9A"/>
    <w:rsid w:val="00F614BB"/>
    <w:rsid w:val="00F620AF"/>
    <w:rsid w:val="00F6233B"/>
    <w:rsid w:val="00F73B73"/>
    <w:rsid w:val="00F83415"/>
    <w:rsid w:val="00F85ECE"/>
    <w:rsid w:val="00F90B38"/>
    <w:rsid w:val="00F910E2"/>
    <w:rsid w:val="00FB79B7"/>
    <w:rsid w:val="00FC2C5E"/>
    <w:rsid w:val="00FC30D2"/>
    <w:rsid w:val="00FD78A4"/>
    <w:rsid w:val="00FE1462"/>
    <w:rsid w:val="00FF1FD8"/>
    <w:rsid w:val="00FF423D"/>
    <w:rsid w:val="00FF5369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CD4B458-5CA7-4EDA-AEB9-27D18C57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33F64"/>
    <w:pPr>
      <w:ind w:firstLine="39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2"/>
    <w:next w:val="a2"/>
    <w:link w:val="10"/>
    <w:qFormat/>
    <w:rsid w:val="00D33F64"/>
    <w:pPr>
      <w:keepNext/>
      <w:spacing w:before="360" w:after="240"/>
      <w:ind w:firstLine="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B161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2"/>
    <w:next w:val="a2"/>
    <w:link w:val="32"/>
    <w:uiPriority w:val="9"/>
    <w:qFormat/>
    <w:rsid w:val="00D33F64"/>
    <w:pPr>
      <w:keepNext/>
      <w:widowControl w:val="0"/>
      <w:spacing w:before="240" w:after="60"/>
      <w:ind w:firstLine="0"/>
      <w:outlineLvl w:val="2"/>
    </w:pPr>
    <w:rPr>
      <w:rFonts w:eastAsia="Times New Roman" w:cs="Arial"/>
      <w:b/>
      <w:bCs/>
      <w:sz w:val="26"/>
      <w:szCs w:val="26"/>
      <w:lang w:eastAsia="ru-RU"/>
    </w:rPr>
  </w:style>
  <w:style w:type="paragraph" w:styleId="41">
    <w:name w:val="heading 4"/>
    <w:basedOn w:val="a2"/>
    <w:next w:val="a2"/>
    <w:link w:val="42"/>
    <w:qFormat/>
    <w:rsid w:val="00B161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qFormat/>
    <w:rsid w:val="00B161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rsid w:val="00B16175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2"/>
    <w:next w:val="a2"/>
    <w:qFormat/>
    <w:rsid w:val="00B16175"/>
    <w:pPr>
      <w:spacing w:before="240" w:after="60"/>
      <w:outlineLvl w:val="6"/>
    </w:pPr>
    <w:rPr>
      <w:szCs w:val="24"/>
    </w:rPr>
  </w:style>
  <w:style w:type="paragraph" w:styleId="8">
    <w:name w:val="heading 8"/>
    <w:basedOn w:val="a2"/>
    <w:next w:val="a2"/>
    <w:qFormat/>
    <w:rsid w:val="00B16175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2"/>
    <w:next w:val="a2"/>
    <w:qFormat/>
    <w:rsid w:val="00B16175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99"/>
    <w:qFormat/>
    <w:rsid w:val="00C716D3"/>
    <w:pPr>
      <w:ind w:left="720"/>
      <w:contextualSpacing/>
    </w:pPr>
  </w:style>
  <w:style w:type="paragraph" w:styleId="a7">
    <w:name w:val="footnote text"/>
    <w:basedOn w:val="a2"/>
    <w:link w:val="a8"/>
    <w:rsid w:val="00976DDD"/>
    <w:rPr>
      <w:sz w:val="22"/>
      <w:szCs w:val="20"/>
    </w:rPr>
  </w:style>
  <w:style w:type="character" w:styleId="a9">
    <w:name w:val="footnote reference"/>
    <w:basedOn w:val="a3"/>
    <w:rsid w:val="00EB6E37"/>
    <w:rPr>
      <w:vertAlign w:val="superscript"/>
    </w:rPr>
  </w:style>
  <w:style w:type="paragraph" w:styleId="aa">
    <w:name w:val="Block Text"/>
    <w:basedOn w:val="a2"/>
    <w:rsid w:val="00CD17A2"/>
    <w:pPr>
      <w:spacing w:before="60" w:after="60"/>
      <w:ind w:left="397" w:firstLine="284"/>
    </w:pPr>
    <w:rPr>
      <w:sz w:val="22"/>
    </w:rPr>
  </w:style>
  <w:style w:type="character" w:styleId="ab">
    <w:name w:val="annotation reference"/>
    <w:basedOn w:val="a3"/>
    <w:semiHidden/>
    <w:rsid w:val="00976DDD"/>
    <w:rPr>
      <w:sz w:val="16"/>
      <w:szCs w:val="16"/>
    </w:rPr>
  </w:style>
  <w:style w:type="paragraph" w:styleId="ac">
    <w:name w:val="annotation text"/>
    <w:basedOn w:val="a2"/>
    <w:semiHidden/>
    <w:rsid w:val="00976DDD"/>
    <w:rPr>
      <w:sz w:val="20"/>
      <w:szCs w:val="20"/>
    </w:rPr>
  </w:style>
  <w:style w:type="paragraph" w:styleId="ad">
    <w:name w:val="annotation subject"/>
    <w:basedOn w:val="ac"/>
    <w:next w:val="ac"/>
    <w:semiHidden/>
    <w:rsid w:val="00976DDD"/>
    <w:rPr>
      <w:b/>
      <w:bCs/>
    </w:rPr>
  </w:style>
  <w:style w:type="paragraph" w:styleId="ae">
    <w:name w:val="Balloon Text"/>
    <w:basedOn w:val="a2"/>
    <w:semiHidden/>
    <w:rsid w:val="00976DDD"/>
    <w:rPr>
      <w:rFonts w:ascii="Tahoma" w:hAnsi="Tahoma" w:cs="Tahoma"/>
      <w:sz w:val="16"/>
      <w:szCs w:val="16"/>
    </w:rPr>
  </w:style>
  <w:style w:type="paragraph" w:styleId="af">
    <w:name w:val="header"/>
    <w:basedOn w:val="a2"/>
    <w:link w:val="af0"/>
    <w:rsid w:val="00DF0BB5"/>
    <w:pPr>
      <w:tabs>
        <w:tab w:val="center" w:pos="4677"/>
        <w:tab w:val="right" w:pos="9355"/>
      </w:tabs>
    </w:pPr>
  </w:style>
  <w:style w:type="character" w:styleId="af1">
    <w:name w:val="page number"/>
    <w:basedOn w:val="a3"/>
    <w:rsid w:val="00DF0BB5"/>
  </w:style>
  <w:style w:type="paragraph" w:styleId="af2">
    <w:name w:val="footer"/>
    <w:basedOn w:val="a2"/>
    <w:link w:val="af3"/>
    <w:rsid w:val="00DF0BB5"/>
    <w:pPr>
      <w:tabs>
        <w:tab w:val="center" w:pos="4677"/>
        <w:tab w:val="right" w:pos="9355"/>
      </w:tabs>
    </w:pPr>
  </w:style>
  <w:style w:type="paragraph" w:styleId="HTML">
    <w:name w:val="HTML Address"/>
    <w:basedOn w:val="a2"/>
    <w:rsid w:val="00B16175"/>
    <w:rPr>
      <w:i/>
      <w:iCs/>
    </w:rPr>
  </w:style>
  <w:style w:type="paragraph" w:styleId="af4">
    <w:name w:val="envelope address"/>
    <w:basedOn w:val="a2"/>
    <w:rsid w:val="00B1617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f5">
    <w:name w:val="Date"/>
    <w:basedOn w:val="a2"/>
    <w:next w:val="a2"/>
    <w:rsid w:val="00B16175"/>
  </w:style>
  <w:style w:type="paragraph" w:styleId="af6">
    <w:name w:val="Note Heading"/>
    <w:basedOn w:val="a2"/>
    <w:next w:val="a2"/>
    <w:rsid w:val="00B16175"/>
  </w:style>
  <w:style w:type="paragraph" w:styleId="af7">
    <w:name w:val="toa heading"/>
    <w:basedOn w:val="a2"/>
    <w:next w:val="a2"/>
    <w:semiHidden/>
    <w:rsid w:val="00B16175"/>
    <w:pPr>
      <w:spacing w:before="120"/>
    </w:pPr>
    <w:rPr>
      <w:rFonts w:ascii="Arial" w:hAnsi="Arial" w:cs="Arial"/>
      <w:b/>
      <w:bCs/>
      <w:szCs w:val="24"/>
    </w:rPr>
  </w:style>
  <w:style w:type="paragraph" w:styleId="af8">
    <w:name w:val="Closing"/>
    <w:basedOn w:val="a2"/>
    <w:rsid w:val="00B16175"/>
    <w:pPr>
      <w:ind w:left="4252"/>
    </w:pPr>
  </w:style>
  <w:style w:type="paragraph" w:styleId="af9">
    <w:name w:val="Body Text"/>
    <w:basedOn w:val="a2"/>
    <w:link w:val="afa"/>
    <w:rsid w:val="00B16175"/>
    <w:pPr>
      <w:spacing w:after="120"/>
    </w:pPr>
  </w:style>
  <w:style w:type="paragraph" w:styleId="afb">
    <w:name w:val="Body Text First Indent"/>
    <w:basedOn w:val="af9"/>
    <w:rsid w:val="00B16175"/>
    <w:pPr>
      <w:ind w:firstLine="210"/>
    </w:pPr>
  </w:style>
  <w:style w:type="paragraph" w:styleId="afc">
    <w:name w:val="Body Text Indent"/>
    <w:basedOn w:val="a2"/>
    <w:rsid w:val="00B16175"/>
    <w:pPr>
      <w:spacing w:after="120"/>
      <w:ind w:left="283"/>
    </w:pPr>
  </w:style>
  <w:style w:type="paragraph" w:styleId="23">
    <w:name w:val="Body Text First Indent 2"/>
    <w:basedOn w:val="afc"/>
    <w:rsid w:val="00B16175"/>
    <w:pPr>
      <w:ind w:firstLine="210"/>
    </w:pPr>
  </w:style>
  <w:style w:type="paragraph" w:styleId="a0">
    <w:name w:val="List Bullet"/>
    <w:basedOn w:val="a2"/>
    <w:autoRedefine/>
    <w:rsid w:val="00B16175"/>
    <w:pPr>
      <w:numPr>
        <w:numId w:val="2"/>
      </w:numPr>
      <w:ind w:left="0" w:firstLine="397"/>
    </w:pPr>
  </w:style>
  <w:style w:type="paragraph" w:styleId="20">
    <w:name w:val="List Bullet 2"/>
    <w:basedOn w:val="a2"/>
    <w:autoRedefine/>
    <w:rsid w:val="00B16175"/>
    <w:pPr>
      <w:numPr>
        <w:numId w:val="3"/>
      </w:numPr>
    </w:pPr>
  </w:style>
  <w:style w:type="paragraph" w:styleId="30">
    <w:name w:val="List Bullet 3"/>
    <w:basedOn w:val="a2"/>
    <w:autoRedefine/>
    <w:rsid w:val="00B16175"/>
    <w:pPr>
      <w:numPr>
        <w:numId w:val="4"/>
      </w:numPr>
    </w:pPr>
  </w:style>
  <w:style w:type="paragraph" w:styleId="40">
    <w:name w:val="List Bullet 4"/>
    <w:basedOn w:val="a2"/>
    <w:autoRedefine/>
    <w:rsid w:val="00B16175"/>
    <w:pPr>
      <w:numPr>
        <w:numId w:val="5"/>
      </w:numPr>
    </w:pPr>
  </w:style>
  <w:style w:type="paragraph" w:styleId="50">
    <w:name w:val="List Bullet 5"/>
    <w:basedOn w:val="a2"/>
    <w:autoRedefine/>
    <w:rsid w:val="00B16175"/>
    <w:pPr>
      <w:numPr>
        <w:numId w:val="6"/>
      </w:numPr>
    </w:pPr>
  </w:style>
  <w:style w:type="paragraph" w:styleId="afd">
    <w:name w:val="Title"/>
    <w:basedOn w:val="a2"/>
    <w:qFormat/>
    <w:rsid w:val="00B1617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e">
    <w:name w:val="caption"/>
    <w:basedOn w:val="a2"/>
    <w:next w:val="a2"/>
    <w:qFormat/>
    <w:rsid w:val="00B16175"/>
    <w:pPr>
      <w:spacing w:before="120" w:after="120"/>
    </w:pPr>
    <w:rPr>
      <w:b/>
      <w:bCs/>
      <w:sz w:val="20"/>
      <w:szCs w:val="20"/>
    </w:rPr>
  </w:style>
  <w:style w:type="paragraph" w:styleId="a">
    <w:name w:val="List Number"/>
    <w:basedOn w:val="a2"/>
    <w:rsid w:val="00B16175"/>
    <w:pPr>
      <w:numPr>
        <w:numId w:val="7"/>
      </w:numPr>
    </w:pPr>
  </w:style>
  <w:style w:type="paragraph" w:styleId="2">
    <w:name w:val="List Number 2"/>
    <w:basedOn w:val="a2"/>
    <w:rsid w:val="00B16175"/>
    <w:pPr>
      <w:numPr>
        <w:numId w:val="8"/>
      </w:numPr>
    </w:pPr>
  </w:style>
  <w:style w:type="paragraph" w:styleId="3">
    <w:name w:val="List Number 3"/>
    <w:basedOn w:val="a2"/>
    <w:rsid w:val="00B16175"/>
    <w:pPr>
      <w:numPr>
        <w:numId w:val="9"/>
      </w:numPr>
    </w:pPr>
  </w:style>
  <w:style w:type="paragraph" w:styleId="4">
    <w:name w:val="List Number 4"/>
    <w:basedOn w:val="a2"/>
    <w:rsid w:val="00B16175"/>
    <w:pPr>
      <w:numPr>
        <w:numId w:val="10"/>
      </w:numPr>
    </w:pPr>
  </w:style>
  <w:style w:type="paragraph" w:styleId="5">
    <w:name w:val="List Number 5"/>
    <w:basedOn w:val="a2"/>
    <w:rsid w:val="00B16175"/>
    <w:pPr>
      <w:numPr>
        <w:numId w:val="11"/>
      </w:numPr>
    </w:pPr>
  </w:style>
  <w:style w:type="paragraph" w:styleId="24">
    <w:name w:val="envelope return"/>
    <w:basedOn w:val="a2"/>
    <w:rsid w:val="00B16175"/>
    <w:rPr>
      <w:rFonts w:ascii="Arial" w:hAnsi="Arial" w:cs="Arial"/>
      <w:sz w:val="20"/>
      <w:szCs w:val="20"/>
    </w:rPr>
  </w:style>
  <w:style w:type="paragraph" w:styleId="aff">
    <w:name w:val="Normal (Web)"/>
    <w:basedOn w:val="a2"/>
    <w:uiPriority w:val="99"/>
    <w:rsid w:val="00B16175"/>
    <w:rPr>
      <w:szCs w:val="24"/>
    </w:rPr>
  </w:style>
  <w:style w:type="paragraph" w:styleId="aff0">
    <w:name w:val="Normal Indent"/>
    <w:basedOn w:val="a2"/>
    <w:rsid w:val="00B16175"/>
    <w:pPr>
      <w:ind w:left="708"/>
    </w:pPr>
  </w:style>
  <w:style w:type="paragraph" w:styleId="11">
    <w:name w:val="toc 1"/>
    <w:basedOn w:val="a2"/>
    <w:next w:val="a2"/>
    <w:autoRedefine/>
    <w:semiHidden/>
    <w:rsid w:val="00B16175"/>
  </w:style>
  <w:style w:type="paragraph" w:styleId="25">
    <w:name w:val="toc 2"/>
    <w:basedOn w:val="a2"/>
    <w:next w:val="a2"/>
    <w:autoRedefine/>
    <w:semiHidden/>
    <w:rsid w:val="00B16175"/>
    <w:pPr>
      <w:ind w:left="240"/>
    </w:pPr>
  </w:style>
  <w:style w:type="paragraph" w:styleId="33">
    <w:name w:val="toc 3"/>
    <w:basedOn w:val="a2"/>
    <w:next w:val="a2"/>
    <w:autoRedefine/>
    <w:semiHidden/>
    <w:rsid w:val="00B16175"/>
    <w:pPr>
      <w:ind w:left="480"/>
    </w:pPr>
  </w:style>
  <w:style w:type="paragraph" w:styleId="43">
    <w:name w:val="toc 4"/>
    <w:basedOn w:val="a2"/>
    <w:next w:val="a2"/>
    <w:autoRedefine/>
    <w:semiHidden/>
    <w:rsid w:val="00B16175"/>
    <w:pPr>
      <w:ind w:left="720"/>
    </w:pPr>
  </w:style>
  <w:style w:type="paragraph" w:styleId="52">
    <w:name w:val="toc 5"/>
    <w:basedOn w:val="a2"/>
    <w:next w:val="a2"/>
    <w:autoRedefine/>
    <w:semiHidden/>
    <w:rsid w:val="00B16175"/>
    <w:pPr>
      <w:ind w:left="960"/>
    </w:pPr>
  </w:style>
  <w:style w:type="paragraph" w:styleId="60">
    <w:name w:val="toc 6"/>
    <w:basedOn w:val="a2"/>
    <w:next w:val="a2"/>
    <w:autoRedefine/>
    <w:semiHidden/>
    <w:rsid w:val="00B16175"/>
    <w:pPr>
      <w:ind w:left="1200"/>
    </w:pPr>
  </w:style>
  <w:style w:type="paragraph" w:styleId="70">
    <w:name w:val="toc 7"/>
    <w:basedOn w:val="a2"/>
    <w:next w:val="a2"/>
    <w:autoRedefine/>
    <w:semiHidden/>
    <w:rsid w:val="00B16175"/>
    <w:pPr>
      <w:ind w:left="1440"/>
    </w:pPr>
  </w:style>
  <w:style w:type="paragraph" w:styleId="80">
    <w:name w:val="toc 8"/>
    <w:basedOn w:val="a2"/>
    <w:next w:val="a2"/>
    <w:autoRedefine/>
    <w:semiHidden/>
    <w:rsid w:val="00B16175"/>
    <w:pPr>
      <w:ind w:left="1680"/>
    </w:pPr>
  </w:style>
  <w:style w:type="paragraph" w:styleId="90">
    <w:name w:val="toc 9"/>
    <w:basedOn w:val="a2"/>
    <w:next w:val="a2"/>
    <w:autoRedefine/>
    <w:semiHidden/>
    <w:rsid w:val="00B16175"/>
    <w:pPr>
      <w:ind w:left="1920"/>
    </w:pPr>
  </w:style>
  <w:style w:type="paragraph" w:styleId="26">
    <w:name w:val="Body Text 2"/>
    <w:basedOn w:val="a2"/>
    <w:rsid w:val="00B16175"/>
    <w:pPr>
      <w:spacing w:after="120" w:line="480" w:lineRule="auto"/>
    </w:pPr>
  </w:style>
  <w:style w:type="paragraph" w:styleId="34">
    <w:name w:val="Body Text 3"/>
    <w:basedOn w:val="a2"/>
    <w:rsid w:val="00B16175"/>
    <w:pPr>
      <w:spacing w:after="120"/>
    </w:pPr>
    <w:rPr>
      <w:sz w:val="16"/>
      <w:szCs w:val="16"/>
    </w:rPr>
  </w:style>
  <w:style w:type="paragraph" w:styleId="27">
    <w:name w:val="Body Text Indent 2"/>
    <w:basedOn w:val="a2"/>
    <w:rsid w:val="00B16175"/>
    <w:pPr>
      <w:spacing w:after="120" w:line="480" w:lineRule="auto"/>
      <w:ind w:left="283"/>
    </w:pPr>
  </w:style>
  <w:style w:type="paragraph" w:styleId="35">
    <w:name w:val="Body Text Indent 3"/>
    <w:basedOn w:val="a2"/>
    <w:rsid w:val="00B16175"/>
    <w:pPr>
      <w:spacing w:after="120"/>
      <w:ind w:left="283"/>
    </w:pPr>
    <w:rPr>
      <w:sz w:val="16"/>
      <w:szCs w:val="16"/>
    </w:rPr>
  </w:style>
  <w:style w:type="paragraph" w:styleId="aff1">
    <w:name w:val="table of figures"/>
    <w:basedOn w:val="a2"/>
    <w:next w:val="a2"/>
    <w:semiHidden/>
    <w:rsid w:val="00B16175"/>
    <w:pPr>
      <w:ind w:left="480" w:hanging="480"/>
    </w:pPr>
  </w:style>
  <w:style w:type="paragraph" w:styleId="aff2">
    <w:name w:val="Subtitle"/>
    <w:basedOn w:val="a2"/>
    <w:qFormat/>
    <w:rsid w:val="00B16175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3">
    <w:name w:val="Signature"/>
    <w:basedOn w:val="a2"/>
    <w:rsid w:val="00B16175"/>
    <w:pPr>
      <w:ind w:left="4252"/>
    </w:pPr>
  </w:style>
  <w:style w:type="paragraph" w:styleId="aff4">
    <w:name w:val="Salutation"/>
    <w:basedOn w:val="a2"/>
    <w:next w:val="a2"/>
    <w:rsid w:val="00B16175"/>
  </w:style>
  <w:style w:type="paragraph" w:styleId="aff5">
    <w:name w:val="List Continue"/>
    <w:basedOn w:val="a2"/>
    <w:rsid w:val="00B16175"/>
    <w:pPr>
      <w:spacing w:after="120"/>
      <w:ind w:left="283"/>
    </w:pPr>
  </w:style>
  <w:style w:type="paragraph" w:styleId="28">
    <w:name w:val="List Continue 2"/>
    <w:basedOn w:val="a2"/>
    <w:rsid w:val="00B16175"/>
    <w:pPr>
      <w:spacing w:after="120"/>
      <w:ind w:left="566"/>
    </w:pPr>
  </w:style>
  <w:style w:type="paragraph" w:styleId="36">
    <w:name w:val="List Continue 3"/>
    <w:basedOn w:val="a2"/>
    <w:rsid w:val="00B16175"/>
    <w:pPr>
      <w:spacing w:after="120"/>
      <w:ind w:left="849"/>
    </w:pPr>
  </w:style>
  <w:style w:type="paragraph" w:styleId="44">
    <w:name w:val="List Continue 4"/>
    <w:basedOn w:val="a2"/>
    <w:rsid w:val="00B16175"/>
    <w:pPr>
      <w:spacing w:after="120"/>
      <w:ind w:left="1132"/>
    </w:pPr>
  </w:style>
  <w:style w:type="paragraph" w:styleId="53">
    <w:name w:val="List Continue 5"/>
    <w:basedOn w:val="a2"/>
    <w:rsid w:val="00B16175"/>
    <w:pPr>
      <w:spacing w:after="120"/>
      <w:ind w:left="1415"/>
    </w:pPr>
  </w:style>
  <w:style w:type="paragraph" w:styleId="aff6">
    <w:name w:val="List"/>
    <w:basedOn w:val="a2"/>
    <w:rsid w:val="00B16175"/>
    <w:pPr>
      <w:ind w:left="283" w:hanging="283"/>
    </w:pPr>
  </w:style>
  <w:style w:type="paragraph" w:styleId="29">
    <w:name w:val="List 2"/>
    <w:basedOn w:val="a2"/>
    <w:rsid w:val="00B16175"/>
    <w:pPr>
      <w:ind w:left="566" w:hanging="283"/>
    </w:pPr>
  </w:style>
  <w:style w:type="paragraph" w:styleId="37">
    <w:name w:val="List 3"/>
    <w:basedOn w:val="a2"/>
    <w:rsid w:val="00B16175"/>
    <w:pPr>
      <w:ind w:left="849" w:hanging="283"/>
    </w:pPr>
  </w:style>
  <w:style w:type="paragraph" w:styleId="45">
    <w:name w:val="List 4"/>
    <w:basedOn w:val="a2"/>
    <w:rsid w:val="00B16175"/>
    <w:pPr>
      <w:ind w:left="1132" w:hanging="283"/>
    </w:pPr>
  </w:style>
  <w:style w:type="paragraph" w:styleId="54">
    <w:name w:val="List 5"/>
    <w:basedOn w:val="a2"/>
    <w:rsid w:val="00B16175"/>
    <w:pPr>
      <w:ind w:left="1415" w:hanging="283"/>
    </w:pPr>
  </w:style>
  <w:style w:type="paragraph" w:styleId="HTML0">
    <w:name w:val="HTML Preformatted"/>
    <w:basedOn w:val="a2"/>
    <w:link w:val="HTML1"/>
    <w:uiPriority w:val="99"/>
    <w:rsid w:val="00B16175"/>
    <w:rPr>
      <w:rFonts w:ascii="Courier New" w:hAnsi="Courier New" w:cs="Courier New"/>
      <w:sz w:val="20"/>
      <w:szCs w:val="20"/>
    </w:rPr>
  </w:style>
  <w:style w:type="paragraph" w:styleId="aff7">
    <w:name w:val="Document Map"/>
    <w:basedOn w:val="a2"/>
    <w:semiHidden/>
    <w:rsid w:val="00B16175"/>
    <w:pPr>
      <w:shd w:val="clear" w:color="auto" w:fill="000080"/>
    </w:pPr>
    <w:rPr>
      <w:rFonts w:ascii="Tahoma" w:hAnsi="Tahoma" w:cs="Tahoma"/>
    </w:rPr>
  </w:style>
  <w:style w:type="paragraph" w:styleId="aff8">
    <w:name w:val="table of authorities"/>
    <w:basedOn w:val="a2"/>
    <w:next w:val="a2"/>
    <w:semiHidden/>
    <w:rsid w:val="00B16175"/>
    <w:pPr>
      <w:ind w:left="240" w:hanging="240"/>
    </w:pPr>
  </w:style>
  <w:style w:type="paragraph" w:styleId="aff9">
    <w:name w:val="Plain Text"/>
    <w:basedOn w:val="a2"/>
    <w:rsid w:val="00B16175"/>
    <w:rPr>
      <w:rFonts w:ascii="Courier New" w:hAnsi="Courier New" w:cs="Courier New"/>
      <w:sz w:val="20"/>
      <w:szCs w:val="20"/>
    </w:rPr>
  </w:style>
  <w:style w:type="paragraph" w:styleId="affa">
    <w:name w:val="endnote text"/>
    <w:basedOn w:val="a2"/>
    <w:link w:val="affb"/>
    <w:uiPriority w:val="99"/>
    <w:semiHidden/>
    <w:rsid w:val="00B16175"/>
    <w:rPr>
      <w:sz w:val="20"/>
      <w:szCs w:val="20"/>
    </w:rPr>
  </w:style>
  <w:style w:type="paragraph" w:styleId="affc">
    <w:name w:val="macro"/>
    <w:semiHidden/>
    <w:rsid w:val="00B161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397"/>
      <w:jc w:val="both"/>
    </w:pPr>
    <w:rPr>
      <w:rFonts w:ascii="Courier New" w:hAnsi="Courier New" w:cs="Courier New"/>
      <w:lang w:eastAsia="en-US"/>
    </w:rPr>
  </w:style>
  <w:style w:type="paragraph" w:styleId="12">
    <w:name w:val="index 1"/>
    <w:basedOn w:val="a2"/>
    <w:next w:val="a2"/>
    <w:autoRedefine/>
    <w:semiHidden/>
    <w:rsid w:val="00B16175"/>
    <w:pPr>
      <w:ind w:left="240" w:hanging="240"/>
    </w:pPr>
  </w:style>
  <w:style w:type="paragraph" w:styleId="affd">
    <w:name w:val="index heading"/>
    <w:basedOn w:val="a2"/>
    <w:next w:val="12"/>
    <w:semiHidden/>
    <w:rsid w:val="00B16175"/>
    <w:rPr>
      <w:rFonts w:ascii="Arial" w:hAnsi="Arial" w:cs="Arial"/>
      <w:b/>
      <w:bCs/>
    </w:rPr>
  </w:style>
  <w:style w:type="paragraph" w:styleId="2a">
    <w:name w:val="index 2"/>
    <w:basedOn w:val="a2"/>
    <w:next w:val="a2"/>
    <w:autoRedefine/>
    <w:semiHidden/>
    <w:rsid w:val="00B16175"/>
    <w:pPr>
      <w:ind w:left="480" w:hanging="240"/>
    </w:pPr>
  </w:style>
  <w:style w:type="paragraph" w:styleId="38">
    <w:name w:val="index 3"/>
    <w:basedOn w:val="a2"/>
    <w:next w:val="a2"/>
    <w:autoRedefine/>
    <w:semiHidden/>
    <w:rsid w:val="00B16175"/>
    <w:pPr>
      <w:ind w:left="720" w:hanging="240"/>
    </w:pPr>
  </w:style>
  <w:style w:type="paragraph" w:styleId="46">
    <w:name w:val="index 4"/>
    <w:basedOn w:val="a2"/>
    <w:next w:val="a2"/>
    <w:autoRedefine/>
    <w:semiHidden/>
    <w:rsid w:val="00B16175"/>
    <w:pPr>
      <w:ind w:left="960" w:hanging="240"/>
    </w:pPr>
  </w:style>
  <w:style w:type="paragraph" w:styleId="55">
    <w:name w:val="index 5"/>
    <w:basedOn w:val="a2"/>
    <w:next w:val="a2"/>
    <w:autoRedefine/>
    <w:semiHidden/>
    <w:rsid w:val="00B16175"/>
    <w:pPr>
      <w:ind w:left="1200" w:hanging="240"/>
    </w:pPr>
  </w:style>
  <w:style w:type="paragraph" w:styleId="61">
    <w:name w:val="index 6"/>
    <w:basedOn w:val="a2"/>
    <w:next w:val="a2"/>
    <w:autoRedefine/>
    <w:semiHidden/>
    <w:rsid w:val="00B16175"/>
    <w:pPr>
      <w:ind w:left="1440" w:hanging="240"/>
    </w:pPr>
  </w:style>
  <w:style w:type="paragraph" w:styleId="71">
    <w:name w:val="index 7"/>
    <w:basedOn w:val="a2"/>
    <w:next w:val="a2"/>
    <w:autoRedefine/>
    <w:semiHidden/>
    <w:rsid w:val="00B16175"/>
    <w:pPr>
      <w:ind w:left="1680" w:hanging="240"/>
    </w:pPr>
  </w:style>
  <w:style w:type="paragraph" w:styleId="81">
    <w:name w:val="index 8"/>
    <w:basedOn w:val="a2"/>
    <w:next w:val="a2"/>
    <w:autoRedefine/>
    <w:semiHidden/>
    <w:rsid w:val="00B16175"/>
    <w:pPr>
      <w:ind w:left="1920" w:hanging="240"/>
    </w:pPr>
  </w:style>
  <w:style w:type="paragraph" w:styleId="91">
    <w:name w:val="index 9"/>
    <w:basedOn w:val="a2"/>
    <w:next w:val="a2"/>
    <w:autoRedefine/>
    <w:semiHidden/>
    <w:rsid w:val="00B16175"/>
    <w:pPr>
      <w:ind w:left="2160" w:hanging="240"/>
    </w:pPr>
  </w:style>
  <w:style w:type="paragraph" w:styleId="affe">
    <w:name w:val="Message Header"/>
    <w:basedOn w:val="a2"/>
    <w:rsid w:val="00B161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f">
    <w:name w:val="E-mail Signature"/>
    <w:basedOn w:val="a2"/>
    <w:rsid w:val="00B16175"/>
  </w:style>
  <w:style w:type="character" w:customStyle="1" w:styleId="afff0">
    <w:name w:val="Символ сноски"/>
    <w:basedOn w:val="a3"/>
    <w:rsid w:val="00CD4978"/>
    <w:rPr>
      <w:vertAlign w:val="superscript"/>
    </w:rPr>
  </w:style>
  <w:style w:type="character" w:customStyle="1" w:styleId="a8">
    <w:name w:val="Текст сноски Знак"/>
    <w:basedOn w:val="a3"/>
    <w:link w:val="a7"/>
    <w:rsid w:val="00631005"/>
    <w:rPr>
      <w:rFonts w:ascii="Times New Roman" w:hAnsi="Times New Roman"/>
      <w:sz w:val="22"/>
      <w:lang w:eastAsia="en-US"/>
    </w:rPr>
  </w:style>
  <w:style w:type="character" w:customStyle="1" w:styleId="apple-converted-space">
    <w:name w:val="apple-converted-space"/>
    <w:basedOn w:val="a3"/>
    <w:rsid w:val="008D1C03"/>
  </w:style>
  <w:style w:type="paragraph" w:customStyle="1" w:styleId="folia">
    <w:name w:val="folia"/>
    <w:basedOn w:val="a2"/>
    <w:rsid w:val="008D1C03"/>
    <w:pPr>
      <w:suppressAutoHyphens/>
      <w:spacing w:line="448" w:lineRule="atLeast"/>
      <w:ind w:firstLine="0"/>
    </w:pPr>
    <w:rPr>
      <w:rFonts w:eastAsia="Times New Roman"/>
      <w:sz w:val="38"/>
      <w:szCs w:val="38"/>
      <w:lang w:eastAsia="ar-SA"/>
    </w:rPr>
  </w:style>
  <w:style w:type="character" w:customStyle="1" w:styleId="af0">
    <w:name w:val="Верхний колонтитул Знак"/>
    <w:basedOn w:val="a3"/>
    <w:link w:val="af"/>
    <w:rsid w:val="008D1C03"/>
    <w:rPr>
      <w:rFonts w:ascii="Times New Roman" w:hAnsi="Times New Roman"/>
      <w:sz w:val="24"/>
      <w:szCs w:val="22"/>
      <w:lang w:eastAsia="en-US"/>
    </w:rPr>
  </w:style>
  <w:style w:type="character" w:styleId="afff1">
    <w:name w:val="Hyperlink"/>
    <w:rsid w:val="00E2488F"/>
    <w:rPr>
      <w:color w:val="0000FF"/>
      <w:u w:val="single"/>
    </w:rPr>
  </w:style>
  <w:style w:type="character" w:customStyle="1" w:styleId="2b">
    <w:name w:val="Знак сноски2"/>
    <w:rsid w:val="00E2488F"/>
    <w:rPr>
      <w:vertAlign w:val="superscript"/>
    </w:rPr>
  </w:style>
  <w:style w:type="character" w:styleId="afff2">
    <w:name w:val="Strong"/>
    <w:uiPriority w:val="22"/>
    <w:qFormat/>
    <w:rsid w:val="00E2488F"/>
    <w:rPr>
      <w:b/>
      <w:bCs/>
    </w:rPr>
  </w:style>
  <w:style w:type="paragraph" w:customStyle="1" w:styleId="afff3">
    <w:name w:val="Заголовок"/>
    <w:basedOn w:val="1"/>
    <w:next w:val="af9"/>
    <w:rsid w:val="00E2488F"/>
    <w:pPr>
      <w:keepNext w:val="0"/>
      <w:suppressAutoHyphens/>
      <w:spacing w:before="0" w:after="0"/>
      <w:jc w:val="left"/>
    </w:pPr>
    <w:rPr>
      <w:rFonts w:eastAsia="Times New Roman" w:cs="Times New Roman"/>
      <w:bCs w:val="0"/>
      <w:i/>
      <w:kern w:val="0"/>
      <w:sz w:val="28"/>
      <w:szCs w:val="28"/>
      <w:lang w:eastAsia="ar-SA"/>
    </w:rPr>
  </w:style>
  <w:style w:type="character" w:customStyle="1" w:styleId="af3">
    <w:name w:val="Нижний колонтитул Знак"/>
    <w:link w:val="af2"/>
    <w:rsid w:val="00E2488F"/>
    <w:rPr>
      <w:rFonts w:ascii="Times New Roman" w:hAnsi="Times New Roman"/>
      <w:sz w:val="24"/>
      <w:szCs w:val="22"/>
      <w:lang w:eastAsia="en-US"/>
    </w:rPr>
  </w:style>
  <w:style w:type="character" w:customStyle="1" w:styleId="13">
    <w:name w:val="Знак сноски1"/>
    <w:rsid w:val="001F5006"/>
    <w:rPr>
      <w:vertAlign w:val="superscript"/>
    </w:rPr>
  </w:style>
  <w:style w:type="character" w:customStyle="1" w:styleId="wmi-callto">
    <w:name w:val="wmi-callto"/>
    <w:basedOn w:val="a3"/>
    <w:rsid w:val="004F417D"/>
  </w:style>
  <w:style w:type="character" w:styleId="afff4">
    <w:name w:val="endnote reference"/>
    <w:basedOn w:val="a3"/>
    <w:uiPriority w:val="99"/>
    <w:rsid w:val="00E03C34"/>
    <w:rPr>
      <w:vertAlign w:val="superscript"/>
    </w:rPr>
  </w:style>
  <w:style w:type="paragraph" w:customStyle="1" w:styleId="afff5">
    <w:name w:val="Знак Знак Знак Знак"/>
    <w:basedOn w:val="a2"/>
    <w:uiPriority w:val="99"/>
    <w:rsid w:val="00736B6C"/>
    <w:pPr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character" w:styleId="HTML2">
    <w:name w:val="HTML Typewriter"/>
    <w:basedOn w:val="a3"/>
    <w:uiPriority w:val="99"/>
    <w:rsid w:val="00E15D68"/>
    <w:rPr>
      <w:rFonts w:ascii="Courier New" w:hAnsi="Courier New" w:cs="Courier New"/>
      <w:sz w:val="20"/>
      <w:szCs w:val="20"/>
    </w:rPr>
  </w:style>
  <w:style w:type="character" w:styleId="afff6">
    <w:name w:val="Emphasis"/>
    <w:uiPriority w:val="20"/>
    <w:qFormat/>
    <w:rsid w:val="00A60FF7"/>
    <w:rPr>
      <w:i/>
      <w:iCs/>
    </w:rPr>
  </w:style>
  <w:style w:type="character" w:customStyle="1" w:styleId="affb">
    <w:name w:val="Текст концевой сноски Знак"/>
    <w:link w:val="affa"/>
    <w:uiPriority w:val="99"/>
    <w:semiHidden/>
    <w:locked/>
    <w:rsid w:val="00A60FF7"/>
    <w:rPr>
      <w:rFonts w:ascii="Times New Roman" w:hAnsi="Times New Roman"/>
      <w:lang w:eastAsia="en-US"/>
    </w:rPr>
  </w:style>
  <w:style w:type="character" w:customStyle="1" w:styleId="number">
    <w:name w:val="number"/>
    <w:basedOn w:val="a3"/>
    <w:rsid w:val="00A60FF7"/>
  </w:style>
  <w:style w:type="character" w:customStyle="1" w:styleId="afa">
    <w:name w:val="Основной текст Знак"/>
    <w:link w:val="af9"/>
    <w:locked/>
    <w:rsid w:val="00A60FF7"/>
    <w:rPr>
      <w:rFonts w:ascii="Times New Roman" w:hAnsi="Times New Roman"/>
      <w:sz w:val="24"/>
      <w:szCs w:val="22"/>
      <w:lang w:eastAsia="en-US"/>
    </w:rPr>
  </w:style>
  <w:style w:type="character" w:styleId="afff7">
    <w:name w:val="FollowedHyperlink"/>
    <w:rsid w:val="00A60FF7"/>
    <w:rPr>
      <w:color w:val="800080"/>
      <w:u w:val="single"/>
    </w:rPr>
  </w:style>
  <w:style w:type="character" w:customStyle="1" w:styleId="st">
    <w:name w:val="st"/>
    <w:basedOn w:val="a3"/>
    <w:rsid w:val="00A60FF7"/>
  </w:style>
  <w:style w:type="character" w:customStyle="1" w:styleId="22">
    <w:name w:val="Заголовок 2 Знак"/>
    <w:link w:val="21"/>
    <w:rsid w:val="00A60FF7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42">
    <w:name w:val="Заголовок 4 Знак"/>
    <w:link w:val="41"/>
    <w:rsid w:val="00A60FF7"/>
    <w:rPr>
      <w:rFonts w:ascii="Times New Roman" w:hAnsi="Times New Roman"/>
      <w:b/>
      <w:bCs/>
      <w:sz w:val="28"/>
      <w:szCs w:val="28"/>
      <w:lang w:eastAsia="en-US"/>
    </w:rPr>
  </w:style>
  <w:style w:type="character" w:customStyle="1" w:styleId="10">
    <w:name w:val="Заголовок 1 Знак"/>
    <w:link w:val="1"/>
    <w:rsid w:val="00A60FF7"/>
    <w:rPr>
      <w:rFonts w:ascii="Times New Roman" w:hAnsi="Times New Roman" w:cs="Arial"/>
      <w:b/>
      <w:bCs/>
      <w:kern w:val="32"/>
      <w:sz w:val="36"/>
      <w:szCs w:val="32"/>
      <w:lang w:eastAsia="en-US"/>
    </w:rPr>
  </w:style>
  <w:style w:type="character" w:customStyle="1" w:styleId="addmd">
    <w:name w:val="addmd"/>
    <w:basedOn w:val="a3"/>
    <w:rsid w:val="00A60FF7"/>
  </w:style>
  <w:style w:type="character" w:customStyle="1" w:styleId="HTML1">
    <w:name w:val="Стандартный HTML Знак"/>
    <w:basedOn w:val="a3"/>
    <w:link w:val="HTML0"/>
    <w:uiPriority w:val="99"/>
    <w:rsid w:val="00A60FF7"/>
    <w:rPr>
      <w:rFonts w:ascii="Courier New" w:hAnsi="Courier New" w:cs="Courier New"/>
      <w:lang w:eastAsia="en-US"/>
    </w:rPr>
  </w:style>
  <w:style w:type="character" w:customStyle="1" w:styleId="reference-text">
    <w:name w:val="reference-text"/>
    <w:basedOn w:val="a3"/>
    <w:rsid w:val="00A60FF7"/>
  </w:style>
  <w:style w:type="character" w:customStyle="1" w:styleId="citation">
    <w:name w:val="citation"/>
    <w:basedOn w:val="a3"/>
    <w:rsid w:val="00A60FF7"/>
  </w:style>
  <w:style w:type="character" w:customStyle="1" w:styleId="32">
    <w:name w:val="Заголовок 3 Знак"/>
    <w:basedOn w:val="a3"/>
    <w:link w:val="31"/>
    <w:uiPriority w:val="9"/>
    <w:rsid w:val="00A60FF7"/>
    <w:rPr>
      <w:rFonts w:ascii="Times New Roman" w:eastAsia="Times New Roman" w:hAnsi="Times New Roman" w:cs="Arial"/>
      <w:b/>
      <w:bCs/>
      <w:sz w:val="26"/>
      <w:szCs w:val="26"/>
    </w:rPr>
  </w:style>
  <w:style w:type="character" w:customStyle="1" w:styleId="mw-cite-backlink">
    <w:name w:val="mw-cite-backlink"/>
    <w:basedOn w:val="a3"/>
    <w:rsid w:val="00A60FF7"/>
  </w:style>
  <w:style w:type="character" w:customStyle="1" w:styleId="ipa">
    <w:name w:val="ipa"/>
    <w:basedOn w:val="a3"/>
    <w:rsid w:val="00A60FF7"/>
  </w:style>
  <w:style w:type="paragraph" w:customStyle="1" w:styleId="a1">
    <w:name w:val="Литература"/>
    <w:basedOn w:val="a2"/>
    <w:rsid w:val="008F5BBE"/>
    <w:pPr>
      <w:widowControl w:val="0"/>
      <w:numPr>
        <w:numId w:val="24"/>
      </w:numPr>
      <w:suppressAutoHyphens/>
      <w:ind w:left="357" w:hanging="357"/>
    </w:pPr>
    <w:rPr>
      <w:rFonts w:eastAsia="Times New Roman"/>
      <w:sz w:val="22"/>
      <w:szCs w:val="24"/>
      <w:lang w:eastAsia="ru-RU"/>
    </w:rPr>
  </w:style>
  <w:style w:type="paragraph" w:customStyle="1" w:styleId="afff8">
    <w:name w:val="Знак"/>
    <w:basedOn w:val="a2"/>
    <w:semiHidden/>
    <w:rsid w:val="00AA2928"/>
    <w:pPr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8168">
          <w:marLeft w:val="210"/>
          <w:marRight w:val="21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E8046B-76A0-44D8-9C93-25F18C977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179</Words>
  <Characters>1041</Characters>
  <Application>Microsoft Office Word</Application>
  <DocSecurity>0</DocSecurity>
  <Lines>15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Куда должна, и должна ли, двигаться логика</vt:lpstr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Куда должна, и должна ли, двигаться логика</dc:title>
  <dc:creator>Лена</dc:creator>
  <cp:lastModifiedBy>Костя</cp:lastModifiedBy>
  <cp:revision>65</cp:revision>
  <cp:lastPrinted>2013-11-24T07:04:00Z</cp:lastPrinted>
  <dcterms:created xsi:type="dcterms:W3CDTF">2015-06-03T09:12:00Z</dcterms:created>
  <dcterms:modified xsi:type="dcterms:W3CDTF">2018-02-18T11:05:00Z</dcterms:modified>
</cp:coreProperties>
</file>